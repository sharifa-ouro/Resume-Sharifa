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E72AC" w14:textId="4C2A3F72" w:rsidR="00572774" w:rsidRPr="007117BF" w:rsidRDefault="00572774" w:rsidP="00572774">
      <w:pPr>
        <w:pStyle w:val="NoSpacing"/>
        <w:spacing w:line="360" w:lineRule="auto"/>
        <w:rPr>
          <w:rFonts w:ascii="Comic Sans MS" w:hAnsi="Comic Sans MS"/>
          <w:b/>
          <w:color w:val="002060"/>
          <w:sz w:val="18"/>
        </w:rPr>
      </w:pPr>
      <w:r w:rsidRPr="007117BF">
        <w:rPr>
          <w:noProof/>
          <w:color w:val="002060"/>
        </w:rPr>
        <w:drawing>
          <wp:anchor distT="0" distB="0" distL="114300" distR="114300" simplePos="0" relativeHeight="251664384" behindDoc="0" locked="0" layoutInCell="1" allowOverlap="1" wp14:anchorId="0C81C005" wp14:editId="68B02906">
            <wp:simplePos x="0" y="0"/>
            <wp:positionH relativeFrom="column">
              <wp:posOffset>1788795</wp:posOffset>
            </wp:positionH>
            <wp:positionV relativeFrom="paragraph">
              <wp:posOffset>371475</wp:posOffset>
            </wp:positionV>
            <wp:extent cx="154021" cy="171450"/>
            <wp:effectExtent l="0" t="0" r="0" b="0"/>
            <wp:wrapNone/>
            <wp:docPr id="1" name="Picture 12" descr="A picture containing whe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21" cy="17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17BF">
        <w:rPr>
          <w:noProof/>
          <w:color w:val="002060"/>
        </w:rPr>
        <w:drawing>
          <wp:anchor distT="0" distB="0" distL="114300" distR="114300" simplePos="0" relativeHeight="251666432" behindDoc="0" locked="0" layoutInCell="1" allowOverlap="1" wp14:anchorId="4922C7A3" wp14:editId="565186BD">
            <wp:simplePos x="0" y="0"/>
            <wp:positionH relativeFrom="column">
              <wp:posOffset>17145</wp:posOffset>
            </wp:positionH>
            <wp:positionV relativeFrom="paragraph">
              <wp:posOffset>352425</wp:posOffset>
            </wp:positionV>
            <wp:extent cx="154432" cy="228600"/>
            <wp:effectExtent l="0" t="0" r="0" b="0"/>
            <wp:wrapNone/>
            <wp:docPr id="3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72" cy="2326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mic Sans MS" w:hAnsi="Comic Sans MS"/>
          <w:b/>
          <w:color w:val="002060"/>
          <w:sz w:val="28"/>
        </w:rPr>
        <w:t xml:space="preserve">Sharifa </w:t>
      </w:r>
      <w:proofErr w:type="spellStart"/>
      <w:r>
        <w:rPr>
          <w:rFonts w:ascii="Comic Sans MS" w:hAnsi="Comic Sans MS"/>
          <w:b/>
          <w:color w:val="002060"/>
          <w:sz w:val="28"/>
        </w:rPr>
        <w:t>Ouro-Akondo</w:t>
      </w:r>
      <w:proofErr w:type="spellEnd"/>
      <w:r w:rsidR="00777174">
        <w:rPr>
          <w:rFonts w:ascii="Comic Sans MS" w:hAnsi="Comic Sans MS"/>
          <w:b/>
          <w:color w:val="002060"/>
          <w:sz w:val="28"/>
        </w:rPr>
        <w:t>.</w:t>
      </w:r>
    </w:p>
    <w:p w14:paraId="27B1DFEA" w14:textId="2CF77BC7" w:rsidR="00572774" w:rsidRPr="00E416F2" w:rsidRDefault="00572774" w:rsidP="00572774">
      <w:pPr>
        <w:spacing w:after="0" w:line="360" w:lineRule="auto"/>
        <w:jc w:val="both"/>
        <w:rPr>
          <w:rFonts w:ascii="Comic Sans MS" w:hAnsi="Comic Sans MS"/>
          <w:color w:val="000000" w:themeColor="text1"/>
          <w:sz w:val="24"/>
        </w:rPr>
      </w:pPr>
      <w:r w:rsidRPr="00E416F2">
        <w:rPr>
          <w:rFonts w:ascii="Comic Sans MS" w:hAnsi="Comic Sans MS"/>
          <w:noProof/>
        </w:rPr>
        <w:drawing>
          <wp:anchor distT="0" distB="0" distL="114300" distR="114300" simplePos="0" relativeHeight="251665408" behindDoc="0" locked="0" layoutInCell="1" allowOverlap="1" wp14:anchorId="10AAE84A" wp14:editId="079E1A61">
            <wp:simplePos x="0" y="0"/>
            <wp:positionH relativeFrom="column">
              <wp:posOffset>3160395</wp:posOffset>
            </wp:positionH>
            <wp:positionV relativeFrom="paragraph">
              <wp:posOffset>28575</wp:posOffset>
            </wp:positionV>
            <wp:extent cx="212090" cy="161925"/>
            <wp:effectExtent l="0" t="0" r="0" b="9525"/>
            <wp:wrapNone/>
            <wp:docPr id="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" cy="161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16F2"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66B741" wp14:editId="1A912569">
                <wp:simplePos x="0" y="0"/>
                <wp:positionH relativeFrom="column">
                  <wp:posOffset>7620</wp:posOffset>
                </wp:positionH>
                <wp:positionV relativeFrom="paragraph">
                  <wp:posOffset>283845</wp:posOffset>
                </wp:positionV>
                <wp:extent cx="6496050" cy="19050"/>
                <wp:effectExtent l="38100" t="38100" r="76200" b="9525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605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838A02" id="Connecteur droit 1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22.35pt" to="512.1pt,2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" strokecolor="#0070c0" strokeweight="1pt">
                <v:stroke joinstyle="miter"/>
              </v:line>
            </w:pict>
          </mc:Fallback>
        </mc:AlternateContent>
      </w:r>
      <w:r w:rsidRPr="00E416F2">
        <w:rPr>
          <w:rFonts w:ascii="Comic Sans MS" w:hAnsi="Comic Sans MS"/>
        </w:rPr>
        <w:t xml:space="preserve">      Houston, T</w:t>
      </w:r>
      <w:r w:rsidR="00F848E0" w:rsidRPr="00E416F2">
        <w:rPr>
          <w:rFonts w:ascii="Comic Sans MS" w:hAnsi="Comic Sans MS"/>
        </w:rPr>
        <w:t>X</w:t>
      </w:r>
      <w:r w:rsidRPr="00E416F2">
        <w:rPr>
          <w:rFonts w:ascii="Comic Sans MS" w:hAnsi="Comic Sans MS"/>
        </w:rPr>
        <w:t xml:space="preserve"> 77082.</w:t>
      </w:r>
      <w:r w:rsidR="00F848E0" w:rsidRPr="00E416F2">
        <w:rPr>
          <w:rFonts w:ascii="Comic Sans MS" w:hAnsi="Comic Sans MS"/>
        </w:rPr>
        <w:t xml:space="preserve">     </w:t>
      </w:r>
      <w:r w:rsidRPr="00E416F2">
        <w:rPr>
          <w:rFonts w:ascii="Comic Sans MS" w:hAnsi="Comic Sans MS"/>
        </w:rPr>
        <w:t xml:space="preserve">  </w:t>
      </w:r>
      <w:r w:rsidR="0071025D" w:rsidRPr="00E416F2">
        <w:rPr>
          <w:rFonts w:ascii="Comic Sans MS" w:hAnsi="Comic Sans MS"/>
        </w:rPr>
        <w:t xml:space="preserve">  </w:t>
      </w:r>
      <w:r w:rsidRPr="00E416F2">
        <w:rPr>
          <w:rFonts w:ascii="Comic Sans MS" w:hAnsi="Comic Sans MS"/>
        </w:rPr>
        <w:t xml:space="preserve"> 346 204 0466          </w:t>
      </w:r>
      <w:r w:rsidR="0071025D" w:rsidRPr="00E416F2">
        <w:rPr>
          <w:rFonts w:ascii="Comic Sans MS" w:hAnsi="Comic Sans MS"/>
        </w:rPr>
        <w:t xml:space="preserve">  </w:t>
      </w:r>
      <w:r w:rsidRPr="00E416F2">
        <w:rPr>
          <w:rFonts w:ascii="Comic Sans MS" w:hAnsi="Comic Sans MS"/>
          <w:color w:val="000000" w:themeColor="text1"/>
          <w:sz w:val="24"/>
        </w:rPr>
        <w:t>sharifa.ouro@hotmail.com</w:t>
      </w:r>
    </w:p>
    <w:p w14:paraId="167965F7" w14:textId="4DE1982F" w:rsidR="00443E99" w:rsidRPr="00E416F2" w:rsidRDefault="00443E99" w:rsidP="00443E99">
      <w:pPr>
        <w:rPr>
          <w:rFonts w:ascii="Comic Sans MS" w:hAnsi="Comic Sans MS"/>
        </w:rPr>
      </w:pPr>
    </w:p>
    <w:p w14:paraId="3578D221" w14:textId="1791E3F1" w:rsidR="00443E99" w:rsidRPr="00E416F2" w:rsidRDefault="00AF18E8" w:rsidP="00443E99">
      <w:pPr>
        <w:rPr>
          <w:rFonts w:ascii="Comic Sans MS" w:hAnsi="Comic Sans MS"/>
          <w:b/>
          <w:bCs/>
          <w:color w:val="002060"/>
        </w:rPr>
      </w:pPr>
      <w:r w:rsidRPr="00E416F2">
        <w:rPr>
          <w:rFonts w:ascii="Comic Sans MS" w:hAnsi="Comic Sans MS"/>
          <w:b/>
          <w:bCs/>
          <w:noProof/>
          <w:color w:val="00206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338B96" wp14:editId="4AEA0EA2">
                <wp:simplePos x="0" y="0"/>
                <wp:positionH relativeFrom="column">
                  <wp:posOffset>20320</wp:posOffset>
                </wp:positionH>
                <wp:positionV relativeFrom="paragraph">
                  <wp:posOffset>227964</wp:posOffset>
                </wp:positionV>
                <wp:extent cx="6565900" cy="0"/>
                <wp:effectExtent l="0" t="0" r="12700" b="12700"/>
                <wp:wrapNone/>
                <wp:docPr id="27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659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91E7C3" id="Connecteur droit 1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6pt,17.95pt" to="518.6pt,1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" strokecolor="#0070c0" strokeweight="1pt">
                <v:stroke joinstyle="miter"/>
              </v:line>
            </w:pict>
          </mc:Fallback>
        </mc:AlternateContent>
      </w:r>
      <w:r w:rsidR="00443E99" w:rsidRPr="00E416F2">
        <w:rPr>
          <w:rFonts w:ascii="Comic Sans MS" w:hAnsi="Comic Sans MS"/>
          <w:b/>
          <w:bCs/>
          <w:color w:val="002060"/>
        </w:rPr>
        <w:t>S</w:t>
      </w:r>
      <w:r w:rsidR="005A4A07" w:rsidRPr="00E416F2">
        <w:rPr>
          <w:rFonts w:ascii="Comic Sans MS" w:hAnsi="Comic Sans MS"/>
          <w:b/>
          <w:bCs/>
          <w:color w:val="002060"/>
        </w:rPr>
        <w:t>UMMARY</w:t>
      </w:r>
    </w:p>
    <w:p w14:paraId="7722173F" w14:textId="301BB8EC" w:rsidR="00443E99" w:rsidRPr="00E416F2" w:rsidRDefault="00443E99" w:rsidP="00443E99">
      <w:pPr>
        <w:tabs>
          <w:tab w:val="left" w:pos="4833"/>
        </w:tabs>
        <w:jc w:val="both"/>
        <w:rPr>
          <w:rFonts w:ascii="Comic Sans MS" w:hAnsi="Comic Sans MS"/>
          <w:color w:val="222A35" w:themeColor="text2" w:themeShade="80"/>
        </w:rPr>
      </w:pPr>
      <w:r w:rsidRPr="00E416F2">
        <w:rPr>
          <w:rFonts w:ascii="Comic Sans MS" w:hAnsi="Comic Sans MS"/>
          <w:color w:val="000000" w:themeColor="text1"/>
        </w:rPr>
        <w:t xml:space="preserve">Over </w:t>
      </w:r>
      <w:r w:rsidR="00AF18E8" w:rsidRPr="00E416F2">
        <w:rPr>
          <w:rFonts w:ascii="Comic Sans MS" w:hAnsi="Comic Sans MS"/>
          <w:color w:val="000000" w:themeColor="text1"/>
        </w:rPr>
        <w:t>5</w:t>
      </w:r>
      <w:r w:rsidRPr="00E416F2">
        <w:rPr>
          <w:rFonts w:ascii="Comic Sans MS" w:hAnsi="Comic Sans MS"/>
          <w:color w:val="000000" w:themeColor="text1"/>
        </w:rPr>
        <w:t>+ years of experience in IT industry with strong knowledge in Configuration Management, Change/Release/Build Management,</w:t>
      </w:r>
      <w:r w:rsidR="00AF18E8" w:rsidRPr="00E416F2">
        <w:rPr>
          <w:rFonts w:ascii="Comic Sans MS" w:hAnsi="Comic Sans MS"/>
          <w:color w:val="000000" w:themeColor="text1"/>
        </w:rPr>
        <w:t xml:space="preserve"> </w:t>
      </w:r>
      <w:r w:rsidRPr="00E416F2">
        <w:rPr>
          <w:rFonts w:ascii="Comic Sans MS" w:hAnsi="Comic Sans MS"/>
          <w:color w:val="000000" w:themeColor="text1"/>
        </w:rPr>
        <w:t xml:space="preserve">System Administration, Support &amp; Maintenance in </w:t>
      </w:r>
      <w:r w:rsidR="005A4A07" w:rsidRPr="00E416F2">
        <w:rPr>
          <w:rFonts w:ascii="Comic Sans MS" w:hAnsi="Comic Sans MS"/>
          <w:color w:val="000000" w:themeColor="text1"/>
        </w:rPr>
        <w:t>E</w:t>
      </w:r>
      <w:r w:rsidRPr="00E416F2">
        <w:rPr>
          <w:rFonts w:ascii="Comic Sans MS" w:hAnsi="Comic Sans MS"/>
          <w:color w:val="000000" w:themeColor="text1"/>
        </w:rPr>
        <w:t xml:space="preserve">nvironments like Red Hat Enterprise Linux, CentOS &amp; </w:t>
      </w:r>
      <w:r w:rsidR="005A4A07" w:rsidRPr="00E416F2">
        <w:rPr>
          <w:rFonts w:ascii="Comic Sans MS" w:hAnsi="Comic Sans MS"/>
          <w:color w:val="000000" w:themeColor="text1"/>
        </w:rPr>
        <w:t>E</w:t>
      </w:r>
      <w:r w:rsidRPr="00E416F2">
        <w:rPr>
          <w:rFonts w:ascii="Comic Sans MS" w:hAnsi="Comic Sans MS"/>
          <w:color w:val="000000" w:themeColor="text1"/>
        </w:rPr>
        <w:t xml:space="preserve">xpertise in automating builds and deployment process with focus on DevOps tools. </w:t>
      </w:r>
    </w:p>
    <w:p w14:paraId="167F7850" w14:textId="2137D3EE" w:rsidR="00572774" w:rsidRPr="00E416F2" w:rsidRDefault="00572774" w:rsidP="00572774">
      <w:pPr>
        <w:tabs>
          <w:tab w:val="left" w:pos="4871"/>
          <w:tab w:val="left" w:pos="6762"/>
        </w:tabs>
        <w:spacing w:before="240"/>
        <w:rPr>
          <w:rFonts w:ascii="Comic Sans MS" w:hAnsi="Comic Sans MS"/>
          <w:b/>
          <w:bCs/>
          <w:color w:val="002060"/>
        </w:rPr>
      </w:pPr>
      <w:r w:rsidRPr="00E416F2">
        <w:rPr>
          <w:rFonts w:ascii="Comic Sans MS" w:hAnsi="Comic Sans MS"/>
          <w:b/>
          <w:bCs/>
          <w:noProof/>
          <w:color w:val="00206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1F59BA" wp14:editId="7B69DC64">
                <wp:simplePos x="0" y="0"/>
                <wp:positionH relativeFrom="column">
                  <wp:posOffset>-5080</wp:posOffset>
                </wp:positionH>
                <wp:positionV relativeFrom="paragraph">
                  <wp:posOffset>257175</wp:posOffset>
                </wp:positionV>
                <wp:extent cx="6591300" cy="0"/>
                <wp:effectExtent l="0" t="0" r="12700" b="1270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13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B527CB" id="Connecteur droit 1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pt,20.25pt" to="518.6pt,2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" strokecolor="#0070c0" strokeweight="1pt">
                <v:stroke joinstyle="miter"/>
              </v:line>
            </w:pict>
          </mc:Fallback>
        </mc:AlternateContent>
      </w:r>
      <w:r w:rsidRPr="00E416F2">
        <w:rPr>
          <w:rFonts w:ascii="Comic Sans MS" w:hAnsi="Comic Sans MS"/>
          <w:b/>
          <w:bCs/>
          <w:color w:val="002060"/>
        </w:rPr>
        <w:t>T</w:t>
      </w:r>
      <w:r w:rsidR="005A4A07" w:rsidRPr="00E416F2">
        <w:rPr>
          <w:rFonts w:ascii="Comic Sans MS" w:hAnsi="Comic Sans MS"/>
          <w:b/>
          <w:bCs/>
          <w:color w:val="002060"/>
        </w:rPr>
        <w:t>ECHNICAL SKILLS</w:t>
      </w:r>
    </w:p>
    <w:tbl>
      <w:tblPr>
        <w:tblW w:w="10350" w:type="dxa"/>
        <w:tblInd w:w="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950"/>
        <w:gridCol w:w="5400"/>
      </w:tblGrid>
      <w:tr w:rsidR="00572774" w:rsidRPr="00E416F2" w14:paraId="56533123" w14:textId="77777777" w:rsidTr="00B93F55">
        <w:tc>
          <w:tcPr>
            <w:tcW w:w="4950" w:type="dxa"/>
            <w:noWrap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21A7C0E" w14:textId="77777777" w:rsidR="00AF18E8" w:rsidRPr="00E416F2" w:rsidRDefault="00AF18E8" w:rsidP="00AF18E8">
            <w:pPr>
              <w:tabs>
                <w:tab w:val="left" w:pos="4871"/>
                <w:tab w:val="left" w:pos="6762"/>
              </w:tabs>
              <w:spacing w:after="0" w:line="240" w:lineRule="auto"/>
              <w:ind w:left="360"/>
              <w:rPr>
                <w:rFonts w:ascii="Comic Sans MS" w:hAnsi="Comic Sans MS"/>
              </w:rPr>
            </w:pPr>
          </w:p>
          <w:p w14:paraId="33375354" w14:textId="66486368" w:rsidR="00572774" w:rsidRPr="00E416F2" w:rsidRDefault="00572774" w:rsidP="005A4A07">
            <w:pPr>
              <w:pStyle w:val="ListParagraph"/>
              <w:numPr>
                <w:ilvl w:val="0"/>
                <w:numId w:val="15"/>
              </w:numPr>
              <w:tabs>
                <w:tab w:val="left" w:pos="4871"/>
                <w:tab w:val="left" w:pos="6762"/>
              </w:tabs>
              <w:spacing w:after="0" w:line="240" w:lineRule="auto"/>
              <w:rPr>
                <w:rFonts w:ascii="Comic Sans MS" w:hAnsi="Comic Sans MS"/>
              </w:rPr>
            </w:pPr>
            <w:r w:rsidRPr="00E416F2">
              <w:rPr>
                <w:rFonts w:ascii="Comic Sans MS" w:hAnsi="Comic Sans MS"/>
              </w:rPr>
              <w:t>Platform: CentOS/ RHEL 6&amp;7, Ubuntu</w:t>
            </w:r>
          </w:p>
          <w:p w14:paraId="3B77ADAE" w14:textId="78CF68B6" w:rsidR="009D70B6" w:rsidRPr="00E416F2" w:rsidRDefault="009D70B6" w:rsidP="00572774">
            <w:pPr>
              <w:numPr>
                <w:ilvl w:val="0"/>
                <w:numId w:val="3"/>
              </w:numPr>
              <w:tabs>
                <w:tab w:val="left" w:pos="4871"/>
                <w:tab w:val="left" w:pos="6762"/>
              </w:tabs>
              <w:spacing w:after="0" w:line="240" w:lineRule="auto"/>
              <w:rPr>
                <w:rFonts w:ascii="Comic Sans MS" w:hAnsi="Comic Sans MS"/>
              </w:rPr>
            </w:pPr>
            <w:r w:rsidRPr="00E416F2">
              <w:rPr>
                <w:rFonts w:ascii="Comic Sans MS" w:hAnsi="Comic Sans MS"/>
              </w:rPr>
              <w:t>Bash Shell Scripting</w:t>
            </w:r>
          </w:p>
          <w:p w14:paraId="6C84952E" w14:textId="00A0B1F7" w:rsidR="00572774" w:rsidRPr="00E416F2" w:rsidRDefault="00572774" w:rsidP="00572774">
            <w:pPr>
              <w:numPr>
                <w:ilvl w:val="0"/>
                <w:numId w:val="3"/>
              </w:numPr>
              <w:tabs>
                <w:tab w:val="left" w:pos="4871"/>
                <w:tab w:val="left" w:pos="6762"/>
              </w:tabs>
              <w:spacing w:after="0" w:line="240" w:lineRule="auto"/>
              <w:rPr>
                <w:rFonts w:ascii="Comic Sans MS" w:hAnsi="Comic Sans MS"/>
              </w:rPr>
            </w:pPr>
            <w:r w:rsidRPr="00E416F2">
              <w:rPr>
                <w:rFonts w:ascii="Comic Sans MS" w:hAnsi="Comic Sans MS"/>
              </w:rPr>
              <w:t>CI: Git, Bitbucket/Git</w:t>
            </w:r>
            <w:r w:rsidR="009D70B6" w:rsidRPr="00E416F2">
              <w:rPr>
                <w:rFonts w:ascii="Comic Sans MS" w:hAnsi="Comic Sans MS"/>
              </w:rPr>
              <w:t>H</w:t>
            </w:r>
            <w:r w:rsidRPr="00E416F2">
              <w:rPr>
                <w:rFonts w:ascii="Comic Sans MS" w:hAnsi="Comic Sans MS"/>
              </w:rPr>
              <w:t>ub</w:t>
            </w:r>
            <w:r w:rsidR="009D70B6" w:rsidRPr="00E416F2">
              <w:rPr>
                <w:rFonts w:ascii="Comic Sans MS" w:hAnsi="Comic Sans MS"/>
              </w:rPr>
              <w:t xml:space="preserve"> and</w:t>
            </w:r>
            <w:r w:rsidRPr="00E416F2">
              <w:rPr>
                <w:rFonts w:ascii="Comic Sans MS" w:hAnsi="Comic Sans MS"/>
              </w:rPr>
              <w:t xml:space="preserve"> Jenkins </w:t>
            </w:r>
          </w:p>
          <w:p w14:paraId="355BF37B" w14:textId="77777777" w:rsidR="00572774" w:rsidRPr="00E416F2" w:rsidRDefault="00572774" w:rsidP="00572774">
            <w:pPr>
              <w:numPr>
                <w:ilvl w:val="0"/>
                <w:numId w:val="3"/>
              </w:numPr>
              <w:tabs>
                <w:tab w:val="left" w:pos="4871"/>
                <w:tab w:val="left" w:pos="6762"/>
              </w:tabs>
              <w:spacing w:after="0" w:line="240" w:lineRule="auto"/>
              <w:rPr>
                <w:rFonts w:ascii="Comic Sans MS" w:hAnsi="Comic Sans MS"/>
              </w:rPr>
            </w:pPr>
            <w:r w:rsidRPr="00E416F2">
              <w:rPr>
                <w:rFonts w:ascii="Comic Sans MS" w:hAnsi="Comic Sans MS"/>
              </w:rPr>
              <w:t>CD: Ansible, Docker, K8s and AWS</w:t>
            </w:r>
            <w:r w:rsidRPr="00E416F2">
              <w:rPr>
                <w:rFonts w:ascii="Comic Sans MS" w:hAnsi="Comic Sans MS" w:cs="Helvetica"/>
                <w:color w:val="111111"/>
                <w:shd w:val="clear" w:color="auto" w:fill="FFFFFF"/>
              </w:rPr>
              <w:t xml:space="preserve"> </w:t>
            </w:r>
          </w:p>
          <w:p w14:paraId="23989392" w14:textId="30ED4513" w:rsidR="00572774" w:rsidRPr="00E416F2" w:rsidRDefault="00517BBB" w:rsidP="00572774">
            <w:pPr>
              <w:numPr>
                <w:ilvl w:val="0"/>
                <w:numId w:val="3"/>
              </w:numPr>
              <w:tabs>
                <w:tab w:val="left" w:pos="4871"/>
                <w:tab w:val="left" w:pos="6762"/>
              </w:tabs>
              <w:spacing w:after="0" w:line="240" w:lineRule="auto"/>
              <w:rPr>
                <w:rFonts w:ascii="Comic Sans MS" w:hAnsi="Comic Sans MS"/>
              </w:rPr>
            </w:pPr>
            <w:r w:rsidRPr="00E416F2">
              <w:rPr>
                <w:rFonts w:ascii="Comic Sans MS" w:hAnsi="Comic Sans MS"/>
              </w:rPr>
              <w:t>DevOps tools and AWS cloud</w:t>
            </w:r>
            <w:r w:rsidR="00C01D40" w:rsidRPr="00E416F2">
              <w:rPr>
                <w:rFonts w:ascii="Comic Sans MS" w:hAnsi="Comic Sans MS"/>
              </w:rPr>
              <w:t xml:space="preserve"> deployment</w:t>
            </w:r>
          </w:p>
          <w:p w14:paraId="2F62125F" w14:textId="6D526726" w:rsidR="00572774" w:rsidRPr="00E416F2" w:rsidRDefault="00572774" w:rsidP="009D70B6">
            <w:pPr>
              <w:tabs>
                <w:tab w:val="left" w:pos="4871"/>
                <w:tab w:val="left" w:pos="6762"/>
              </w:tabs>
              <w:spacing w:after="0" w:line="240" w:lineRule="auto"/>
              <w:ind w:left="360"/>
              <w:rPr>
                <w:rFonts w:ascii="Comic Sans MS" w:hAnsi="Comic Sans MS"/>
              </w:rPr>
            </w:pPr>
          </w:p>
        </w:tc>
        <w:tc>
          <w:tcPr>
            <w:tcW w:w="5400" w:type="dxa"/>
            <w:tcBorders>
              <w:left w:val="single" w:sz="8" w:space="0" w:color="FEFDFD"/>
            </w:tcBorders>
            <w:noWrap/>
            <w:tcMar>
              <w:top w:w="5" w:type="dxa"/>
              <w:left w:w="10" w:type="dxa"/>
              <w:bottom w:w="5" w:type="dxa"/>
              <w:right w:w="5" w:type="dxa"/>
            </w:tcMar>
            <w:hideMark/>
          </w:tcPr>
          <w:p w14:paraId="589DCF72" w14:textId="77777777" w:rsidR="00AF18E8" w:rsidRPr="00E416F2" w:rsidRDefault="00AF18E8" w:rsidP="00AF18E8">
            <w:pPr>
              <w:tabs>
                <w:tab w:val="left" w:pos="4871"/>
                <w:tab w:val="left" w:pos="6762"/>
              </w:tabs>
              <w:spacing w:after="0" w:line="240" w:lineRule="auto"/>
              <w:ind w:left="720"/>
              <w:rPr>
                <w:rFonts w:ascii="Comic Sans MS" w:hAnsi="Comic Sans MS"/>
              </w:rPr>
            </w:pPr>
          </w:p>
          <w:p w14:paraId="6067812E" w14:textId="3F34F055" w:rsidR="00572774" w:rsidRPr="00E416F2" w:rsidRDefault="009D70B6" w:rsidP="00572774">
            <w:pPr>
              <w:numPr>
                <w:ilvl w:val="0"/>
                <w:numId w:val="4"/>
              </w:numPr>
              <w:tabs>
                <w:tab w:val="left" w:pos="4871"/>
                <w:tab w:val="left" w:pos="6762"/>
              </w:tabs>
              <w:spacing w:after="0" w:line="240" w:lineRule="auto"/>
              <w:rPr>
                <w:rFonts w:ascii="Comic Sans MS" w:hAnsi="Comic Sans MS"/>
              </w:rPr>
            </w:pPr>
            <w:r w:rsidRPr="00E416F2">
              <w:rPr>
                <w:rFonts w:ascii="Comic Sans MS" w:hAnsi="Comic Sans MS"/>
              </w:rPr>
              <w:t xml:space="preserve">AWS service (EC2, IAM, </w:t>
            </w:r>
            <w:r w:rsidR="00AD0736">
              <w:rPr>
                <w:rFonts w:ascii="Comic Sans MS" w:hAnsi="Comic Sans MS"/>
              </w:rPr>
              <w:t xml:space="preserve">ECS, </w:t>
            </w:r>
            <w:r w:rsidR="00AE4265">
              <w:rPr>
                <w:rFonts w:ascii="Comic Sans MS" w:hAnsi="Comic Sans MS"/>
              </w:rPr>
              <w:t xml:space="preserve">ELB, </w:t>
            </w:r>
            <w:r w:rsidRPr="00E416F2">
              <w:rPr>
                <w:rFonts w:ascii="Comic Sans MS" w:hAnsi="Comic Sans MS"/>
              </w:rPr>
              <w:t>VPC</w:t>
            </w:r>
            <w:r w:rsidR="005A7B4C" w:rsidRPr="00E416F2">
              <w:rPr>
                <w:rFonts w:ascii="Comic Sans MS" w:hAnsi="Comic Sans MS"/>
              </w:rPr>
              <w:t xml:space="preserve"> and S3</w:t>
            </w:r>
            <w:r w:rsidRPr="00E416F2">
              <w:rPr>
                <w:rFonts w:ascii="Comic Sans MS" w:hAnsi="Comic Sans MS"/>
              </w:rPr>
              <w:t>)</w:t>
            </w:r>
          </w:p>
          <w:p w14:paraId="7DD3A42A" w14:textId="6C9731E3" w:rsidR="00572774" w:rsidRPr="00E416F2" w:rsidRDefault="00572774" w:rsidP="00572774">
            <w:pPr>
              <w:numPr>
                <w:ilvl w:val="0"/>
                <w:numId w:val="4"/>
              </w:numPr>
              <w:tabs>
                <w:tab w:val="left" w:pos="4871"/>
                <w:tab w:val="left" w:pos="6762"/>
              </w:tabs>
              <w:spacing w:after="0" w:line="240" w:lineRule="auto"/>
              <w:rPr>
                <w:rFonts w:ascii="Comic Sans MS" w:hAnsi="Comic Sans MS"/>
              </w:rPr>
            </w:pPr>
            <w:r w:rsidRPr="00E416F2">
              <w:rPr>
                <w:rFonts w:ascii="Comic Sans MS" w:hAnsi="Comic Sans MS"/>
              </w:rPr>
              <w:t>Patching, troubleshooting</w:t>
            </w:r>
            <w:r w:rsidR="00777174" w:rsidRPr="00E416F2">
              <w:rPr>
                <w:rFonts w:ascii="Comic Sans MS" w:hAnsi="Comic Sans MS"/>
              </w:rPr>
              <w:t xml:space="preserve"> and</w:t>
            </w:r>
            <w:r w:rsidRPr="00E416F2">
              <w:rPr>
                <w:rFonts w:ascii="Comic Sans MS" w:hAnsi="Comic Sans MS"/>
              </w:rPr>
              <w:t xml:space="preserve"> upgrades</w:t>
            </w:r>
          </w:p>
          <w:p w14:paraId="3B4DD306" w14:textId="77777777" w:rsidR="00572774" w:rsidRPr="00E416F2" w:rsidRDefault="00572774" w:rsidP="00572774">
            <w:pPr>
              <w:numPr>
                <w:ilvl w:val="0"/>
                <w:numId w:val="3"/>
              </w:numPr>
              <w:tabs>
                <w:tab w:val="left" w:pos="4871"/>
                <w:tab w:val="left" w:pos="6762"/>
              </w:tabs>
              <w:spacing w:after="0" w:line="240" w:lineRule="auto"/>
              <w:rPr>
                <w:rFonts w:ascii="Comic Sans MS" w:hAnsi="Comic Sans MS"/>
              </w:rPr>
            </w:pPr>
            <w:r w:rsidRPr="00E416F2">
              <w:rPr>
                <w:rFonts w:ascii="Comic Sans MS" w:hAnsi="Comic Sans MS"/>
              </w:rPr>
              <w:t>Storage management</w:t>
            </w:r>
          </w:p>
          <w:p w14:paraId="0137BE80" w14:textId="4C4881EC" w:rsidR="00572774" w:rsidRPr="00E416F2" w:rsidRDefault="009D70B6" w:rsidP="00517BBB">
            <w:pPr>
              <w:pStyle w:val="ListParagraph"/>
              <w:numPr>
                <w:ilvl w:val="0"/>
                <w:numId w:val="3"/>
              </w:numPr>
              <w:rPr>
                <w:rFonts w:ascii="Comic Sans MS" w:hAnsi="Comic Sans MS"/>
              </w:rPr>
            </w:pPr>
            <w:r w:rsidRPr="00E416F2">
              <w:rPr>
                <w:rFonts w:ascii="Comic Sans MS" w:hAnsi="Comic Sans MS"/>
              </w:rPr>
              <w:t>Ticketing: Jira/Kanban board/confluence</w:t>
            </w:r>
            <w:r w:rsidR="00D05613" w:rsidRPr="00E416F2">
              <w:rPr>
                <w:rFonts w:ascii="Comic Sans MS" w:hAnsi="Comic Sans MS"/>
              </w:rPr>
              <w:t xml:space="preserve"> Service now</w:t>
            </w:r>
          </w:p>
          <w:p w14:paraId="6957548A" w14:textId="24CA5551" w:rsidR="00517BBB" w:rsidRPr="00E416F2" w:rsidRDefault="00517BBB" w:rsidP="00517BBB">
            <w:pPr>
              <w:tabs>
                <w:tab w:val="left" w:pos="4871"/>
                <w:tab w:val="left" w:pos="6762"/>
              </w:tabs>
              <w:spacing w:after="0" w:line="240" w:lineRule="auto"/>
              <w:ind w:left="720"/>
              <w:rPr>
                <w:rFonts w:ascii="Comic Sans MS" w:hAnsi="Comic Sans MS"/>
              </w:rPr>
            </w:pPr>
          </w:p>
        </w:tc>
      </w:tr>
    </w:tbl>
    <w:p w14:paraId="6662BB8F" w14:textId="77777777" w:rsidR="00E416F2" w:rsidRPr="00E416F2" w:rsidRDefault="00E416F2" w:rsidP="00572774">
      <w:pPr>
        <w:tabs>
          <w:tab w:val="left" w:pos="4833"/>
        </w:tabs>
        <w:spacing w:after="0"/>
        <w:rPr>
          <w:rFonts w:ascii="Comic Sans MS" w:hAnsi="Comic Sans MS"/>
          <w:color w:val="002060"/>
        </w:rPr>
      </w:pPr>
    </w:p>
    <w:p w14:paraId="25156B03" w14:textId="0DA3F7B6" w:rsidR="00443E99" w:rsidRPr="00E416F2" w:rsidRDefault="00572774" w:rsidP="00572774">
      <w:pPr>
        <w:tabs>
          <w:tab w:val="left" w:pos="4833"/>
        </w:tabs>
        <w:spacing w:after="0"/>
        <w:rPr>
          <w:rFonts w:ascii="Comic Sans MS" w:hAnsi="Comic Sans MS"/>
          <w:b/>
          <w:bCs/>
          <w:color w:val="002060"/>
        </w:rPr>
      </w:pPr>
      <w:r w:rsidRPr="00E416F2">
        <w:rPr>
          <w:rFonts w:ascii="Comic Sans MS" w:hAnsi="Comic Sans MS"/>
          <w:b/>
          <w:bCs/>
          <w:noProof/>
          <w:color w:val="00206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066277" wp14:editId="14FC5A3B">
                <wp:simplePos x="0" y="0"/>
                <wp:positionH relativeFrom="column">
                  <wp:posOffset>-11430</wp:posOffset>
                </wp:positionH>
                <wp:positionV relativeFrom="paragraph">
                  <wp:posOffset>228600</wp:posOffset>
                </wp:positionV>
                <wp:extent cx="6457950" cy="28575"/>
                <wp:effectExtent l="38100" t="38100" r="76200" b="85725"/>
                <wp:wrapNone/>
                <wp:docPr id="44" name="Connecteur droi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57950" cy="2857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023A60" id="Connecteur droit 4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pt,18pt" to="507.6pt,2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" strokecolor="#0070c0" strokeweight="1pt">
                <v:stroke joinstyle="miter"/>
              </v:line>
            </w:pict>
          </mc:Fallback>
        </mc:AlternateContent>
      </w:r>
      <w:r w:rsidRPr="00E416F2">
        <w:rPr>
          <w:rFonts w:ascii="Comic Sans MS" w:hAnsi="Comic Sans MS"/>
          <w:b/>
          <w:bCs/>
          <w:color w:val="002060"/>
        </w:rPr>
        <w:t>PROFESSIONAL EXPERIENCE</w:t>
      </w:r>
    </w:p>
    <w:p w14:paraId="5690DC43" w14:textId="77777777" w:rsidR="00641CC7" w:rsidRPr="00E416F2" w:rsidRDefault="00641CC7" w:rsidP="00641CC7">
      <w:pPr>
        <w:tabs>
          <w:tab w:val="left" w:pos="2430"/>
        </w:tabs>
        <w:spacing w:after="0" w:line="240" w:lineRule="auto"/>
        <w:rPr>
          <w:rFonts w:ascii="Comic Sans MS" w:hAnsi="Comic Sans MS" w:cs="Tahoma"/>
          <w:color w:val="262626" w:themeColor="text1" w:themeTint="D9"/>
        </w:rPr>
      </w:pPr>
    </w:p>
    <w:p w14:paraId="553D6409" w14:textId="6B206276" w:rsidR="00572774" w:rsidRPr="00E416F2" w:rsidRDefault="00572774" w:rsidP="00641CC7">
      <w:pPr>
        <w:pStyle w:val="ListParagraph"/>
        <w:numPr>
          <w:ilvl w:val="0"/>
          <w:numId w:val="11"/>
        </w:numPr>
        <w:tabs>
          <w:tab w:val="left" w:pos="2430"/>
        </w:tabs>
        <w:spacing w:after="0" w:line="240" w:lineRule="auto"/>
        <w:rPr>
          <w:rFonts w:ascii="Comic Sans MS" w:hAnsi="Comic Sans MS" w:cs="Tahoma"/>
          <w:b/>
          <w:bCs/>
          <w:color w:val="262626" w:themeColor="text1" w:themeTint="D9"/>
        </w:rPr>
      </w:pPr>
      <w:r w:rsidRPr="00E416F2">
        <w:rPr>
          <w:rFonts w:ascii="Comic Sans MS" w:hAnsi="Comic Sans MS" w:cs="Tahoma"/>
          <w:b/>
          <w:bCs/>
          <w:color w:val="262626" w:themeColor="text1" w:themeTint="D9"/>
        </w:rPr>
        <w:t>DATA SERVICE GROUP Inc. Houston Tx, USA</w:t>
      </w:r>
      <w:r w:rsidR="00F848E0" w:rsidRPr="00E416F2">
        <w:rPr>
          <w:rFonts w:ascii="Comic Sans MS" w:hAnsi="Comic Sans MS" w:cs="Tahoma"/>
          <w:b/>
          <w:bCs/>
          <w:color w:val="262626" w:themeColor="text1" w:themeTint="D9"/>
        </w:rPr>
        <w:t>.</w:t>
      </w:r>
    </w:p>
    <w:p w14:paraId="2F338B02" w14:textId="0B342A3D" w:rsidR="00572774" w:rsidRPr="00E416F2" w:rsidRDefault="00825ABF" w:rsidP="00825ABF">
      <w:pPr>
        <w:tabs>
          <w:tab w:val="left" w:pos="2430"/>
        </w:tabs>
        <w:spacing w:after="0" w:line="240" w:lineRule="auto"/>
        <w:rPr>
          <w:rFonts w:ascii="Comic Sans MS" w:hAnsi="Comic Sans MS" w:cs="Tahoma"/>
          <w:color w:val="262626" w:themeColor="text1" w:themeTint="D9"/>
        </w:rPr>
      </w:pPr>
      <w:r w:rsidRPr="00E416F2">
        <w:rPr>
          <w:rFonts w:ascii="Comic Sans MS" w:hAnsi="Comic Sans MS" w:cs="Tahoma"/>
          <w:color w:val="002060"/>
        </w:rPr>
        <w:t xml:space="preserve">    </w:t>
      </w:r>
      <w:r w:rsidR="00E416F2" w:rsidRPr="00E416F2">
        <w:rPr>
          <w:rFonts w:ascii="Comic Sans MS" w:hAnsi="Comic Sans MS" w:cs="Tahoma"/>
          <w:color w:val="002060"/>
        </w:rPr>
        <w:t xml:space="preserve">       </w:t>
      </w:r>
      <w:proofErr w:type="spellStart"/>
      <w:r w:rsidRPr="00E416F2">
        <w:rPr>
          <w:rFonts w:ascii="Comic Sans MS" w:hAnsi="Comic Sans MS" w:cs="Tahoma"/>
          <w:color w:val="002060"/>
        </w:rPr>
        <w:t>Devops</w:t>
      </w:r>
      <w:proofErr w:type="spellEnd"/>
      <w:r w:rsidRPr="00E416F2">
        <w:rPr>
          <w:rFonts w:ascii="Comic Sans MS" w:hAnsi="Comic Sans MS" w:cs="Tahoma"/>
          <w:color w:val="002060"/>
        </w:rPr>
        <w:t xml:space="preserve"> engineer/</w:t>
      </w:r>
      <w:proofErr w:type="spellStart"/>
      <w:r w:rsidRPr="00E416F2">
        <w:rPr>
          <w:rFonts w:ascii="Comic Sans MS" w:hAnsi="Comic Sans MS" w:cs="Tahoma"/>
          <w:color w:val="002060"/>
        </w:rPr>
        <w:t>linux</w:t>
      </w:r>
      <w:proofErr w:type="spellEnd"/>
      <w:r w:rsidRPr="00E416F2">
        <w:rPr>
          <w:rFonts w:ascii="Comic Sans MS" w:hAnsi="Comic Sans MS" w:cs="Tahoma"/>
          <w:color w:val="002060"/>
        </w:rPr>
        <w:t xml:space="preserve"> system administrator</w:t>
      </w:r>
      <w:r w:rsidR="00572774" w:rsidRPr="00E416F2">
        <w:rPr>
          <w:rFonts w:ascii="Comic Sans MS" w:hAnsi="Comic Sans MS" w:cs="Tahoma"/>
          <w:color w:val="002060"/>
        </w:rPr>
        <w:t xml:space="preserve">                       </w:t>
      </w:r>
      <w:r w:rsidR="00C01D40" w:rsidRPr="00E416F2">
        <w:rPr>
          <w:rFonts w:ascii="Comic Sans MS" w:hAnsi="Comic Sans MS" w:cs="Tahoma"/>
          <w:color w:val="002060"/>
        </w:rPr>
        <w:t xml:space="preserve"> </w:t>
      </w:r>
      <w:r w:rsidR="00572774" w:rsidRPr="00E416F2">
        <w:rPr>
          <w:rFonts w:ascii="Comic Sans MS" w:hAnsi="Comic Sans MS" w:cs="Tahoma"/>
          <w:color w:val="002060"/>
        </w:rPr>
        <w:t xml:space="preserve">          </w:t>
      </w:r>
      <w:r w:rsidR="005A4A07" w:rsidRPr="00E416F2">
        <w:rPr>
          <w:rFonts w:ascii="Comic Sans MS" w:hAnsi="Comic Sans MS" w:cs="Tahoma"/>
          <w:color w:val="002060"/>
        </w:rPr>
        <w:t xml:space="preserve">       </w:t>
      </w:r>
      <w:r w:rsidR="00572774" w:rsidRPr="00E416F2">
        <w:rPr>
          <w:rFonts w:ascii="Comic Sans MS" w:hAnsi="Comic Sans MS" w:cs="Tahoma"/>
          <w:color w:val="002060"/>
        </w:rPr>
        <w:t xml:space="preserve"> </w:t>
      </w:r>
      <w:r w:rsidR="00572774" w:rsidRPr="00E416F2">
        <w:rPr>
          <w:rFonts w:ascii="Comic Sans MS" w:hAnsi="Comic Sans MS" w:cs="Tahoma"/>
          <w:color w:val="262626" w:themeColor="text1" w:themeTint="D9"/>
        </w:rPr>
        <w:t>Sept.2018 – Till date.</w:t>
      </w:r>
    </w:p>
    <w:p w14:paraId="6768881E" w14:textId="77777777" w:rsidR="00572774" w:rsidRPr="00E416F2" w:rsidRDefault="00572774" w:rsidP="00572774">
      <w:pPr>
        <w:spacing w:after="0"/>
        <w:jc w:val="both"/>
        <w:rPr>
          <w:rFonts w:ascii="Comic Sans MS" w:hAnsi="Comic Sans MS"/>
        </w:rPr>
      </w:pPr>
      <w:r w:rsidRPr="00E416F2">
        <w:rPr>
          <w:rFonts w:ascii="Comic Sans MS" w:hAnsi="Comic Sans MS"/>
        </w:rPr>
        <w:t xml:space="preserve"> </w:t>
      </w:r>
    </w:p>
    <w:p w14:paraId="27F32600" w14:textId="0007250B" w:rsidR="00236345" w:rsidRPr="00E416F2" w:rsidRDefault="00236345" w:rsidP="00236345">
      <w:pPr>
        <w:pStyle w:val="ulli"/>
        <w:numPr>
          <w:ilvl w:val="0"/>
          <w:numId w:val="5"/>
        </w:numPr>
        <w:spacing w:line="400" w:lineRule="atLeast"/>
        <w:rPr>
          <w:rStyle w:val="span"/>
          <w:rFonts w:ascii="Comic Sans MS" w:eastAsia="Palatino Linotype" w:hAnsi="Comic Sans MS" w:cs="Palatino Linotype"/>
          <w:sz w:val="22"/>
          <w:szCs w:val="22"/>
        </w:rPr>
      </w:pPr>
      <w:r w:rsidRPr="00E416F2">
        <w:rPr>
          <w:rStyle w:val="span"/>
          <w:rFonts w:ascii="Comic Sans MS" w:eastAsia="Palatino Linotype" w:hAnsi="Comic Sans MS" w:cs="Palatino Linotype"/>
          <w:sz w:val="22"/>
          <w:szCs w:val="22"/>
        </w:rPr>
        <w:t>Experienced in building CI/CD pipeline, using tools like Git, Jenkins, Ansible, Docker and Kubernetes</w:t>
      </w:r>
    </w:p>
    <w:p w14:paraId="1246F78E" w14:textId="08EEF7CD" w:rsidR="00236345" w:rsidRPr="00E416F2" w:rsidRDefault="00236345" w:rsidP="00236345">
      <w:pPr>
        <w:pStyle w:val="ListParagraph"/>
        <w:numPr>
          <w:ilvl w:val="0"/>
          <w:numId w:val="5"/>
        </w:numPr>
        <w:spacing w:after="0"/>
        <w:jc w:val="both"/>
        <w:rPr>
          <w:rFonts w:ascii="Comic Sans MS" w:hAnsi="Comic Sans MS" w:cs="Tahoma"/>
          <w:color w:val="262626" w:themeColor="text1" w:themeTint="D9"/>
        </w:rPr>
      </w:pPr>
      <w:r w:rsidRPr="00E416F2">
        <w:rPr>
          <w:rFonts w:ascii="Comic Sans MS" w:hAnsi="Comic Sans MS" w:cs="Tahoma"/>
          <w:color w:val="262626" w:themeColor="text1" w:themeTint="D9"/>
        </w:rPr>
        <w:t>Installing, configuring and hardening of standalone Linux servers.</w:t>
      </w:r>
    </w:p>
    <w:p w14:paraId="39519076" w14:textId="18082C2E" w:rsidR="004A24F5" w:rsidRPr="00E416F2" w:rsidRDefault="00BD3E1A" w:rsidP="004A24F5">
      <w:pPr>
        <w:pStyle w:val="ulli"/>
        <w:numPr>
          <w:ilvl w:val="0"/>
          <w:numId w:val="5"/>
        </w:numPr>
        <w:spacing w:line="400" w:lineRule="atLeast"/>
        <w:rPr>
          <w:rStyle w:val="span"/>
          <w:rFonts w:ascii="Comic Sans MS" w:eastAsia="Palatino Linotype" w:hAnsi="Comic Sans MS" w:cs="Palatino Linotype"/>
          <w:sz w:val="22"/>
          <w:szCs w:val="22"/>
        </w:rPr>
      </w:pPr>
      <w:r w:rsidRPr="00E416F2">
        <w:rPr>
          <w:rStyle w:val="span"/>
          <w:rFonts w:ascii="Comic Sans MS" w:eastAsia="Palatino Linotype" w:hAnsi="Comic Sans MS" w:cs="Palatino Linotype"/>
          <w:sz w:val="22"/>
          <w:szCs w:val="22"/>
        </w:rPr>
        <w:t xml:space="preserve">User/group administration, file/directory security, authentication and access management (SSH, Firewalls, </w:t>
      </w:r>
      <w:proofErr w:type="spellStart"/>
      <w:r w:rsidRPr="00E416F2">
        <w:rPr>
          <w:rStyle w:val="span"/>
          <w:rFonts w:ascii="Comic Sans MS" w:eastAsia="Palatino Linotype" w:hAnsi="Comic Sans MS" w:cs="Palatino Linotype"/>
          <w:sz w:val="22"/>
          <w:szCs w:val="22"/>
        </w:rPr>
        <w:t>Sudo</w:t>
      </w:r>
      <w:proofErr w:type="spellEnd"/>
      <w:r w:rsidRPr="00E416F2">
        <w:rPr>
          <w:rStyle w:val="span"/>
          <w:rFonts w:ascii="Comic Sans MS" w:eastAsia="Palatino Linotype" w:hAnsi="Comic Sans MS" w:cs="Palatino Linotype"/>
          <w:sz w:val="22"/>
          <w:szCs w:val="22"/>
        </w:rPr>
        <w:t>).</w:t>
      </w:r>
    </w:p>
    <w:p w14:paraId="1178C223" w14:textId="5648C1EE" w:rsidR="00BD3E1A" w:rsidRPr="00E416F2" w:rsidRDefault="00BD3E1A" w:rsidP="004A24F5">
      <w:pPr>
        <w:pStyle w:val="ulli"/>
        <w:numPr>
          <w:ilvl w:val="0"/>
          <w:numId w:val="5"/>
        </w:numPr>
        <w:spacing w:line="400" w:lineRule="atLeast"/>
        <w:rPr>
          <w:rStyle w:val="span"/>
          <w:rFonts w:ascii="Comic Sans MS" w:eastAsia="Palatino Linotype" w:hAnsi="Comic Sans MS" w:cs="Palatino Linotype"/>
          <w:sz w:val="22"/>
          <w:szCs w:val="22"/>
        </w:rPr>
      </w:pPr>
      <w:r w:rsidRPr="00E416F2">
        <w:rPr>
          <w:rStyle w:val="span"/>
          <w:rFonts w:ascii="Comic Sans MS" w:eastAsia="Palatino Linotype" w:hAnsi="Comic Sans MS" w:cs="Palatino Linotype"/>
          <w:sz w:val="22"/>
          <w:szCs w:val="22"/>
        </w:rPr>
        <w:t>Writing bash shell scripts to automation servers.</w:t>
      </w:r>
    </w:p>
    <w:p w14:paraId="4044A652" w14:textId="0F3FB778" w:rsidR="00BD3E1A" w:rsidRPr="00E416F2" w:rsidRDefault="00BD3E1A" w:rsidP="004A24F5">
      <w:pPr>
        <w:pStyle w:val="ulli"/>
        <w:numPr>
          <w:ilvl w:val="0"/>
          <w:numId w:val="5"/>
        </w:numPr>
        <w:spacing w:line="400" w:lineRule="atLeast"/>
        <w:rPr>
          <w:rStyle w:val="span"/>
          <w:rFonts w:ascii="Comic Sans MS" w:eastAsia="Palatino Linotype" w:hAnsi="Comic Sans MS" w:cs="Palatino Linotype"/>
          <w:sz w:val="22"/>
          <w:szCs w:val="22"/>
        </w:rPr>
      </w:pPr>
      <w:r w:rsidRPr="00E416F2">
        <w:rPr>
          <w:rStyle w:val="span"/>
          <w:rFonts w:ascii="Comic Sans MS" w:eastAsia="Palatino Linotype" w:hAnsi="Comic Sans MS" w:cs="Palatino Linotype"/>
          <w:sz w:val="22"/>
          <w:szCs w:val="22"/>
        </w:rPr>
        <w:t>Experienced with AWS services (EC2, IAM</w:t>
      </w:r>
      <w:r w:rsidR="00AD0736">
        <w:rPr>
          <w:rStyle w:val="span"/>
          <w:rFonts w:ascii="Comic Sans MS" w:eastAsia="Palatino Linotype" w:hAnsi="Comic Sans MS" w:cs="Palatino Linotype"/>
          <w:sz w:val="22"/>
          <w:szCs w:val="22"/>
        </w:rPr>
        <w:t>, ECS,</w:t>
      </w:r>
      <w:r w:rsidRPr="00E416F2">
        <w:rPr>
          <w:rStyle w:val="span"/>
          <w:rFonts w:ascii="Comic Sans MS" w:eastAsia="Palatino Linotype" w:hAnsi="Comic Sans MS" w:cs="Palatino Linotype"/>
          <w:sz w:val="22"/>
          <w:szCs w:val="22"/>
        </w:rPr>
        <w:t xml:space="preserve"> </w:t>
      </w:r>
      <w:proofErr w:type="gramStart"/>
      <w:r w:rsidRPr="00E416F2">
        <w:rPr>
          <w:rStyle w:val="span"/>
          <w:rFonts w:ascii="Comic Sans MS" w:eastAsia="Palatino Linotype" w:hAnsi="Comic Sans MS" w:cs="Palatino Linotype"/>
          <w:sz w:val="22"/>
          <w:szCs w:val="22"/>
        </w:rPr>
        <w:t>VPC</w:t>
      </w:r>
      <w:r w:rsidR="005A7B4C" w:rsidRPr="00E416F2">
        <w:rPr>
          <w:rStyle w:val="span"/>
          <w:rFonts w:ascii="Comic Sans MS" w:eastAsia="Palatino Linotype" w:hAnsi="Comic Sans MS" w:cs="Palatino Linotype"/>
          <w:sz w:val="22"/>
          <w:szCs w:val="22"/>
        </w:rPr>
        <w:t xml:space="preserve"> </w:t>
      </w:r>
      <w:r w:rsidR="00AE4265">
        <w:rPr>
          <w:rStyle w:val="span"/>
          <w:rFonts w:ascii="Comic Sans MS" w:eastAsia="Palatino Linotype" w:hAnsi="Comic Sans MS" w:cs="Palatino Linotype"/>
          <w:sz w:val="22"/>
          <w:szCs w:val="22"/>
        </w:rPr>
        <w:t>,ELB</w:t>
      </w:r>
      <w:proofErr w:type="gramEnd"/>
      <w:r w:rsidR="00AE4265">
        <w:rPr>
          <w:rStyle w:val="span"/>
          <w:rFonts w:ascii="Comic Sans MS" w:eastAsia="Palatino Linotype" w:hAnsi="Comic Sans MS" w:cs="Palatino Linotype"/>
          <w:sz w:val="22"/>
          <w:szCs w:val="22"/>
        </w:rPr>
        <w:t xml:space="preserve"> </w:t>
      </w:r>
      <w:r w:rsidR="005A7B4C" w:rsidRPr="00E416F2">
        <w:rPr>
          <w:rStyle w:val="span"/>
          <w:rFonts w:ascii="Comic Sans MS" w:eastAsia="Palatino Linotype" w:hAnsi="Comic Sans MS" w:cs="Palatino Linotype"/>
          <w:sz w:val="22"/>
          <w:szCs w:val="22"/>
        </w:rPr>
        <w:t>and S3</w:t>
      </w:r>
      <w:r w:rsidRPr="00E416F2">
        <w:rPr>
          <w:rStyle w:val="span"/>
          <w:rFonts w:ascii="Comic Sans MS" w:eastAsia="Palatino Linotype" w:hAnsi="Comic Sans MS" w:cs="Palatino Linotype"/>
          <w:sz w:val="22"/>
          <w:szCs w:val="22"/>
        </w:rPr>
        <w:t>).</w:t>
      </w:r>
    </w:p>
    <w:p w14:paraId="44298142" w14:textId="727AE28B" w:rsidR="00BD3E1A" w:rsidRPr="00E416F2" w:rsidRDefault="00BD3E1A" w:rsidP="004A24F5">
      <w:pPr>
        <w:pStyle w:val="ulli"/>
        <w:numPr>
          <w:ilvl w:val="0"/>
          <w:numId w:val="5"/>
        </w:numPr>
        <w:spacing w:line="400" w:lineRule="atLeast"/>
        <w:rPr>
          <w:rStyle w:val="span"/>
          <w:rFonts w:ascii="Comic Sans MS" w:eastAsia="Palatino Linotype" w:hAnsi="Comic Sans MS" w:cs="Palatino Linotype"/>
          <w:sz w:val="22"/>
          <w:szCs w:val="22"/>
        </w:rPr>
      </w:pPr>
      <w:r w:rsidRPr="00E416F2">
        <w:rPr>
          <w:rStyle w:val="span"/>
          <w:rFonts w:ascii="Comic Sans MS" w:eastAsia="Palatino Linotype" w:hAnsi="Comic Sans MS" w:cs="Palatino Linotype"/>
          <w:sz w:val="22"/>
          <w:szCs w:val="22"/>
        </w:rPr>
        <w:t xml:space="preserve">Building load balancer using </w:t>
      </w:r>
      <w:proofErr w:type="spellStart"/>
      <w:r w:rsidRPr="00E416F2">
        <w:rPr>
          <w:rStyle w:val="span"/>
          <w:rFonts w:ascii="Comic Sans MS" w:eastAsia="Palatino Linotype" w:hAnsi="Comic Sans MS" w:cs="Palatino Linotype"/>
          <w:sz w:val="22"/>
          <w:szCs w:val="22"/>
        </w:rPr>
        <w:t>Hap</w:t>
      </w:r>
      <w:r w:rsidR="0063093E" w:rsidRPr="00E416F2">
        <w:rPr>
          <w:rStyle w:val="span"/>
          <w:rFonts w:ascii="Comic Sans MS" w:eastAsia="Palatino Linotype" w:hAnsi="Comic Sans MS" w:cs="Palatino Linotype"/>
          <w:sz w:val="22"/>
          <w:szCs w:val="22"/>
        </w:rPr>
        <w:t>r</w:t>
      </w:r>
      <w:r w:rsidRPr="00E416F2">
        <w:rPr>
          <w:rStyle w:val="span"/>
          <w:rFonts w:ascii="Comic Sans MS" w:eastAsia="Palatino Linotype" w:hAnsi="Comic Sans MS" w:cs="Palatino Linotype"/>
          <w:sz w:val="22"/>
          <w:szCs w:val="22"/>
        </w:rPr>
        <w:t>oxy</w:t>
      </w:r>
      <w:proofErr w:type="spellEnd"/>
      <w:r w:rsidRPr="00E416F2">
        <w:rPr>
          <w:rStyle w:val="span"/>
          <w:rFonts w:ascii="Comic Sans MS" w:eastAsia="Palatino Linotype" w:hAnsi="Comic Sans MS" w:cs="Palatino Linotype"/>
          <w:sz w:val="22"/>
          <w:szCs w:val="22"/>
        </w:rPr>
        <w:t xml:space="preserve"> software.</w:t>
      </w:r>
    </w:p>
    <w:p w14:paraId="187DEF91" w14:textId="6FD70F90" w:rsidR="00BD3E1A" w:rsidRPr="00E416F2" w:rsidRDefault="00BD3E1A" w:rsidP="00236345">
      <w:pPr>
        <w:pStyle w:val="ulli"/>
        <w:numPr>
          <w:ilvl w:val="0"/>
          <w:numId w:val="5"/>
        </w:numPr>
        <w:spacing w:line="400" w:lineRule="atLeast"/>
        <w:rPr>
          <w:rStyle w:val="span"/>
          <w:rFonts w:ascii="Comic Sans MS" w:eastAsia="Palatino Linotype" w:hAnsi="Comic Sans MS" w:cs="Palatino Linotype"/>
          <w:sz w:val="22"/>
          <w:szCs w:val="22"/>
        </w:rPr>
      </w:pPr>
      <w:r w:rsidRPr="00E416F2">
        <w:rPr>
          <w:rStyle w:val="span"/>
          <w:rFonts w:ascii="Comic Sans MS" w:eastAsia="Palatino Linotype" w:hAnsi="Comic Sans MS" w:cs="Palatino Linotype"/>
          <w:sz w:val="22"/>
          <w:szCs w:val="22"/>
        </w:rPr>
        <w:t>Participate on call rotation for off hours issues.</w:t>
      </w:r>
    </w:p>
    <w:p w14:paraId="63BA8C8B" w14:textId="3C49C299" w:rsidR="003A7E21" w:rsidRPr="00E416F2" w:rsidRDefault="003A7E21" w:rsidP="004A24F5">
      <w:pPr>
        <w:pStyle w:val="ulli"/>
        <w:numPr>
          <w:ilvl w:val="0"/>
          <w:numId w:val="5"/>
        </w:numPr>
        <w:spacing w:line="400" w:lineRule="atLeast"/>
        <w:rPr>
          <w:rStyle w:val="span"/>
          <w:rFonts w:ascii="Comic Sans MS" w:eastAsia="Palatino Linotype" w:hAnsi="Comic Sans MS" w:cs="Palatino Linotype"/>
          <w:sz w:val="22"/>
          <w:szCs w:val="22"/>
        </w:rPr>
      </w:pPr>
      <w:r w:rsidRPr="00E416F2">
        <w:rPr>
          <w:rStyle w:val="span"/>
          <w:rFonts w:ascii="Comic Sans MS" w:eastAsia="Palatino Linotype" w:hAnsi="Comic Sans MS" w:cs="Palatino Linotype"/>
          <w:sz w:val="22"/>
          <w:szCs w:val="22"/>
        </w:rPr>
        <w:t xml:space="preserve">Setting AWS </w:t>
      </w:r>
      <w:r w:rsidR="00236345" w:rsidRPr="00E416F2">
        <w:rPr>
          <w:rStyle w:val="span"/>
          <w:rFonts w:ascii="Comic Sans MS" w:eastAsia="Palatino Linotype" w:hAnsi="Comic Sans MS" w:cs="Palatino Linotype"/>
          <w:sz w:val="22"/>
          <w:szCs w:val="22"/>
        </w:rPr>
        <w:t>a</w:t>
      </w:r>
      <w:r w:rsidRPr="00E416F2">
        <w:rPr>
          <w:rStyle w:val="span"/>
          <w:rFonts w:ascii="Comic Sans MS" w:eastAsia="Palatino Linotype" w:hAnsi="Comic Sans MS" w:cs="Palatino Linotype"/>
          <w:sz w:val="22"/>
          <w:szCs w:val="22"/>
        </w:rPr>
        <w:t>s code using Jenkins and Ansible.</w:t>
      </w:r>
    </w:p>
    <w:p w14:paraId="74BB3069" w14:textId="4C3D1B43" w:rsidR="00B62766" w:rsidRPr="00E416F2" w:rsidRDefault="00B62766" w:rsidP="00B62766">
      <w:pPr>
        <w:pStyle w:val="ulli"/>
        <w:spacing w:line="400" w:lineRule="atLeast"/>
        <w:rPr>
          <w:rStyle w:val="span"/>
          <w:rFonts w:ascii="Comic Sans MS" w:eastAsia="Palatino Linotype" w:hAnsi="Comic Sans MS" w:cs="Palatino Linotype"/>
          <w:sz w:val="22"/>
          <w:szCs w:val="22"/>
        </w:rPr>
      </w:pPr>
    </w:p>
    <w:p w14:paraId="5F4BC190" w14:textId="784DA48D" w:rsidR="00B62766" w:rsidRPr="00E416F2" w:rsidRDefault="00B62766" w:rsidP="00B62766">
      <w:pPr>
        <w:pStyle w:val="ulli"/>
        <w:spacing w:line="400" w:lineRule="atLeast"/>
        <w:rPr>
          <w:rStyle w:val="span"/>
          <w:rFonts w:ascii="Comic Sans MS" w:eastAsia="Palatino Linotype" w:hAnsi="Comic Sans MS" w:cs="Palatino Linotype"/>
          <w:sz w:val="22"/>
          <w:szCs w:val="22"/>
        </w:rPr>
      </w:pPr>
    </w:p>
    <w:p w14:paraId="55AE9CFF" w14:textId="74C250DC" w:rsidR="00B62766" w:rsidRPr="00E416F2" w:rsidRDefault="00B62766" w:rsidP="00B62766">
      <w:pPr>
        <w:pStyle w:val="ulli"/>
        <w:spacing w:line="400" w:lineRule="atLeast"/>
        <w:rPr>
          <w:rFonts w:ascii="Comic Sans MS" w:eastAsia="Palatino Linotype" w:hAnsi="Comic Sans MS" w:cs="Palatino Linotype"/>
          <w:sz w:val="22"/>
          <w:szCs w:val="22"/>
        </w:rPr>
      </w:pPr>
    </w:p>
    <w:p w14:paraId="5DA5080C" w14:textId="77777777" w:rsidR="00E416F2" w:rsidRPr="00E416F2" w:rsidRDefault="00E416F2" w:rsidP="00B62766">
      <w:pPr>
        <w:pStyle w:val="ulli"/>
        <w:spacing w:line="400" w:lineRule="atLeast"/>
        <w:rPr>
          <w:rFonts w:ascii="Comic Sans MS" w:eastAsia="Palatino Linotype" w:hAnsi="Comic Sans MS" w:cs="Palatino Linotype"/>
          <w:sz w:val="22"/>
          <w:szCs w:val="22"/>
        </w:rPr>
      </w:pPr>
    </w:p>
    <w:p w14:paraId="7A624BCA" w14:textId="77777777" w:rsidR="00777174" w:rsidRPr="00E416F2" w:rsidRDefault="00777174" w:rsidP="00777174">
      <w:pPr>
        <w:pStyle w:val="ulli"/>
        <w:spacing w:line="400" w:lineRule="atLeast"/>
        <w:ind w:left="1080"/>
        <w:rPr>
          <w:rFonts w:ascii="Comic Sans MS" w:eastAsia="Palatino Linotype" w:hAnsi="Comic Sans MS" w:cs="Palatino Linotype"/>
          <w:sz w:val="22"/>
          <w:szCs w:val="22"/>
        </w:rPr>
      </w:pPr>
    </w:p>
    <w:p w14:paraId="003C3E7F" w14:textId="5A9E6A17" w:rsidR="00572774" w:rsidRPr="00E416F2" w:rsidRDefault="00572774" w:rsidP="005D231E">
      <w:pPr>
        <w:pStyle w:val="ListParagraph"/>
        <w:numPr>
          <w:ilvl w:val="0"/>
          <w:numId w:val="11"/>
        </w:numPr>
        <w:tabs>
          <w:tab w:val="left" w:pos="2430"/>
        </w:tabs>
        <w:spacing w:after="0" w:line="240" w:lineRule="auto"/>
        <w:rPr>
          <w:rFonts w:ascii="Comic Sans MS" w:hAnsi="Comic Sans MS" w:cs="Tahoma"/>
          <w:b/>
          <w:bCs/>
        </w:rPr>
      </w:pPr>
      <w:r w:rsidRPr="00E416F2">
        <w:rPr>
          <w:rFonts w:ascii="Comic Sans MS" w:hAnsi="Comic Sans MS" w:cs="Tahoma"/>
          <w:b/>
          <w:bCs/>
        </w:rPr>
        <w:t>D</w:t>
      </w:r>
      <w:r w:rsidR="0089035E" w:rsidRPr="00E416F2">
        <w:rPr>
          <w:rFonts w:ascii="Comic Sans MS" w:hAnsi="Comic Sans MS" w:cs="Tahoma"/>
          <w:b/>
          <w:bCs/>
        </w:rPr>
        <w:t>IOR ROYAL NIG.</w:t>
      </w:r>
      <w:r w:rsidRPr="00E416F2">
        <w:rPr>
          <w:rFonts w:ascii="Comic Sans MS" w:hAnsi="Comic Sans MS" w:cs="Tahoma"/>
          <w:b/>
          <w:bCs/>
        </w:rPr>
        <w:t xml:space="preserve"> </w:t>
      </w:r>
      <w:r w:rsidR="0089035E" w:rsidRPr="00E416F2">
        <w:rPr>
          <w:rFonts w:ascii="Comic Sans MS" w:hAnsi="Comic Sans MS" w:cs="Tahoma"/>
          <w:b/>
          <w:bCs/>
        </w:rPr>
        <w:t>Victoria Island, Lagos. Nigeria.</w:t>
      </w:r>
      <w:r w:rsidRPr="00E416F2">
        <w:rPr>
          <w:rFonts w:ascii="Comic Sans MS" w:hAnsi="Comic Sans MS" w:cs="Tahoma"/>
          <w:b/>
          <w:bCs/>
        </w:rPr>
        <w:t xml:space="preserve">                                                      </w:t>
      </w:r>
    </w:p>
    <w:p w14:paraId="22363EEB" w14:textId="60433684" w:rsidR="00572774" w:rsidRPr="00E416F2" w:rsidRDefault="005D231E" w:rsidP="00BB0BEF">
      <w:pPr>
        <w:pStyle w:val="ListParagraph"/>
        <w:tabs>
          <w:tab w:val="left" w:pos="2430"/>
        </w:tabs>
        <w:spacing w:after="0" w:line="240" w:lineRule="auto"/>
        <w:ind w:left="360"/>
        <w:rPr>
          <w:rFonts w:ascii="Comic Sans MS" w:hAnsi="Comic Sans MS" w:cs="Tahoma"/>
          <w:color w:val="262626" w:themeColor="text1" w:themeTint="D9"/>
        </w:rPr>
      </w:pPr>
      <w:r w:rsidRPr="00E416F2">
        <w:rPr>
          <w:rFonts w:ascii="Comic Sans MS" w:hAnsi="Comic Sans MS" w:cs="Tahoma"/>
          <w:color w:val="002060"/>
        </w:rPr>
        <w:t xml:space="preserve">     </w:t>
      </w:r>
      <w:r w:rsidR="00BB0BEF" w:rsidRPr="00E416F2">
        <w:rPr>
          <w:rFonts w:ascii="Comic Sans MS" w:hAnsi="Comic Sans MS" w:cs="Tahoma"/>
          <w:color w:val="002060"/>
        </w:rPr>
        <w:t>I.T. Operations</w:t>
      </w:r>
      <w:r w:rsidR="00572774" w:rsidRPr="00E416F2">
        <w:rPr>
          <w:rFonts w:ascii="Comic Sans MS" w:hAnsi="Comic Sans MS" w:cs="Tahoma"/>
          <w:color w:val="002060"/>
        </w:rPr>
        <w:t xml:space="preserve"> Administrator             </w:t>
      </w:r>
      <w:r w:rsidRPr="00E416F2">
        <w:rPr>
          <w:rFonts w:ascii="Comic Sans MS" w:hAnsi="Comic Sans MS" w:cs="Tahoma"/>
          <w:color w:val="002060"/>
        </w:rPr>
        <w:t xml:space="preserve"> </w:t>
      </w:r>
      <w:r w:rsidR="00572774" w:rsidRPr="00E416F2">
        <w:rPr>
          <w:rFonts w:ascii="Comic Sans MS" w:hAnsi="Comic Sans MS" w:cs="Tahoma"/>
          <w:color w:val="002060"/>
        </w:rPr>
        <w:t xml:space="preserve">                                  </w:t>
      </w:r>
      <w:r w:rsidR="00AF18E8" w:rsidRPr="00E416F2">
        <w:rPr>
          <w:rFonts w:ascii="Comic Sans MS" w:hAnsi="Comic Sans MS" w:cs="Tahoma"/>
          <w:color w:val="002060"/>
        </w:rPr>
        <w:t xml:space="preserve">            </w:t>
      </w:r>
      <w:r w:rsidR="00572774" w:rsidRPr="00E416F2">
        <w:rPr>
          <w:rFonts w:ascii="Comic Sans MS" w:hAnsi="Comic Sans MS" w:cs="Tahoma"/>
          <w:color w:val="002060"/>
        </w:rPr>
        <w:t xml:space="preserve">  </w:t>
      </w:r>
      <w:r w:rsidR="00EE65A8" w:rsidRPr="00E416F2">
        <w:rPr>
          <w:rFonts w:ascii="Comic Sans MS" w:hAnsi="Comic Sans MS" w:cs="Tahoma"/>
          <w:color w:val="262626" w:themeColor="text1" w:themeTint="D9"/>
        </w:rPr>
        <w:t>Feb</w:t>
      </w:r>
      <w:r w:rsidR="00572774" w:rsidRPr="00E416F2">
        <w:rPr>
          <w:rFonts w:ascii="Comic Sans MS" w:hAnsi="Comic Sans MS" w:cs="Tahoma"/>
          <w:color w:val="262626" w:themeColor="text1" w:themeTint="D9"/>
        </w:rPr>
        <w:t>.</w:t>
      </w:r>
      <w:r w:rsidR="00EE65A8" w:rsidRPr="00E416F2">
        <w:rPr>
          <w:rFonts w:ascii="Comic Sans MS" w:hAnsi="Comic Sans MS" w:cs="Tahoma"/>
          <w:color w:val="262626" w:themeColor="text1" w:themeTint="D9"/>
        </w:rPr>
        <w:t xml:space="preserve"> </w:t>
      </w:r>
      <w:r w:rsidR="00572774" w:rsidRPr="00E416F2">
        <w:rPr>
          <w:rFonts w:ascii="Comic Sans MS" w:hAnsi="Comic Sans MS" w:cs="Tahoma"/>
          <w:color w:val="262626" w:themeColor="text1" w:themeTint="D9"/>
        </w:rPr>
        <w:t>201</w:t>
      </w:r>
      <w:r w:rsidR="00B62766" w:rsidRPr="00E416F2">
        <w:rPr>
          <w:rFonts w:ascii="Comic Sans MS" w:hAnsi="Comic Sans MS" w:cs="Tahoma"/>
          <w:color w:val="262626" w:themeColor="text1" w:themeTint="D9"/>
        </w:rPr>
        <w:t>5</w:t>
      </w:r>
      <w:r w:rsidR="00825ABF" w:rsidRPr="00E416F2">
        <w:rPr>
          <w:rFonts w:ascii="Comic Sans MS" w:hAnsi="Comic Sans MS" w:cs="Tahoma"/>
          <w:color w:val="262626" w:themeColor="text1" w:themeTint="D9"/>
        </w:rPr>
        <w:t xml:space="preserve"> </w:t>
      </w:r>
      <w:r w:rsidR="00572774" w:rsidRPr="00E416F2">
        <w:rPr>
          <w:rFonts w:ascii="Comic Sans MS" w:hAnsi="Comic Sans MS" w:cs="Tahoma"/>
          <w:color w:val="262626" w:themeColor="text1" w:themeTint="D9"/>
        </w:rPr>
        <w:t>– Dec.</w:t>
      </w:r>
      <w:r w:rsidR="00EE65A8" w:rsidRPr="00E416F2">
        <w:rPr>
          <w:rFonts w:ascii="Comic Sans MS" w:hAnsi="Comic Sans MS" w:cs="Tahoma"/>
          <w:color w:val="262626" w:themeColor="text1" w:themeTint="D9"/>
        </w:rPr>
        <w:t xml:space="preserve"> </w:t>
      </w:r>
      <w:r w:rsidR="00572774" w:rsidRPr="00E416F2">
        <w:rPr>
          <w:rFonts w:ascii="Comic Sans MS" w:hAnsi="Comic Sans MS" w:cs="Tahoma"/>
          <w:color w:val="262626" w:themeColor="text1" w:themeTint="D9"/>
        </w:rPr>
        <w:t>201</w:t>
      </w:r>
      <w:r w:rsidR="00BB0BEF" w:rsidRPr="00E416F2">
        <w:rPr>
          <w:rFonts w:ascii="Comic Sans MS" w:hAnsi="Comic Sans MS" w:cs="Tahoma"/>
          <w:color w:val="262626" w:themeColor="text1" w:themeTint="D9"/>
        </w:rPr>
        <w:t>7</w:t>
      </w:r>
      <w:r w:rsidRPr="00E416F2">
        <w:rPr>
          <w:rFonts w:ascii="Comic Sans MS" w:hAnsi="Comic Sans MS" w:cs="Tahoma"/>
          <w:color w:val="262626" w:themeColor="text1" w:themeTint="D9"/>
        </w:rPr>
        <w:t>.</w:t>
      </w:r>
    </w:p>
    <w:p w14:paraId="16187A5E" w14:textId="77777777" w:rsidR="00572774" w:rsidRPr="00E416F2" w:rsidRDefault="00572774" w:rsidP="00572774">
      <w:pPr>
        <w:pStyle w:val="ListParagraph"/>
        <w:tabs>
          <w:tab w:val="left" w:pos="2430"/>
        </w:tabs>
        <w:spacing w:after="0" w:line="240" w:lineRule="auto"/>
        <w:ind w:left="180"/>
        <w:rPr>
          <w:rFonts w:ascii="Comic Sans MS" w:hAnsi="Comic Sans MS"/>
        </w:rPr>
      </w:pPr>
    </w:p>
    <w:p w14:paraId="76E91307" w14:textId="0950499D" w:rsidR="002B4305" w:rsidRPr="00E416F2" w:rsidRDefault="003A7E21" w:rsidP="002B4305">
      <w:pPr>
        <w:numPr>
          <w:ilvl w:val="0"/>
          <w:numId w:val="6"/>
        </w:numPr>
        <w:tabs>
          <w:tab w:val="left" w:pos="2430"/>
        </w:tabs>
        <w:spacing w:after="0"/>
        <w:jc w:val="both"/>
        <w:rPr>
          <w:rFonts w:ascii="Comic Sans MS" w:hAnsi="Comic Sans MS" w:cs="Tahoma"/>
          <w:color w:val="262626" w:themeColor="text1" w:themeTint="D9"/>
        </w:rPr>
      </w:pPr>
      <w:r w:rsidRPr="00E416F2">
        <w:rPr>
          <w:rFonts w:ascii="Comic Sans MS" w:hAnsi="Comic Sans MS" w:cs="Tahoma"/>
          <w:color w:val="262626" w:themeColor="text1" w:themeTint="D9"/>
        </w:rPr>
        <w:t xml:space="preserve">Performed periodic system updates and management dependency issues and </w:t>
      </w:r>
      <w:proofErr w:type="spellStart"/>
      <w:r w:rsidRPr="00E416F2">
        <w:rPr>
          <w:rFonts w:ascii="Comic Sans MS" w:hAnsi="Comic Sans MS" w:cs="Tahoma"/>
          <w:color w:val="262626" w:themeColor="text1" w:themeTint="D9"/>
        </w:rPr>
        <w:t>SELinux</w:t>
      </w:r>
      <w:proofErr w:type="spellEnd"/>
      <w:r w:rsidRPr="00E416F2">
        <w:rPr>
          <w:rFonts w:ascii="Comic Sans MS" w:hAnsi="Comic Sans MS" w:cs="Tahoma"/>
          <w:color w:val="262626" w:themeColor="text1" w:themeTint="D9"/>
        </w:rPr>
        <w:t xml:space="preserve"> configuration.</w:t>
      </w:r>
    </w:p>
    <w:p w14:paraId="64BEA34D" w14:textId="0575EC3F" w:rsidR="003A7E21" w:rsidRPr="00E416F2" w:rsidRDefault="00EE65A8" w:rsidP="00E416F2">
      <w:pPr>
        <w:numPr>
          <w:ilvl w:val="0"/>
          <w:numId w:val="6"/>
        </w:numPr>
        <w:tabs>
          <w:tab w:val="left" w:pos="2430"/>
        </w:tabs>
        <w:spacing w:after="0"/>
        <w:jc w:val="both"/>
        <w:rPr>
          <w:rFonts w:ascii="Comic Sans MS" w:hAnsi="Comic Sans MS" w:cs="Tahoma"/>
          <w:color w:val="262626" w:themeColor="text1" w:themeTint="D9"/>
        </w:rPr>
      </w:pPr>
      <w:r w:rsidRPr="00E416F2">
        <w:rPr>
          <w:rFonts w:ascii="Comic Sans MS" w:hAnsi="Comic Sans MS" w:cs="Tahoma"/>
          <w:color w:val="262626" w:themeColor="text1" w:themeTint="D9"/>
        </w:rPr>
        <w:t>Responsible for creating, modifying and deleting users and groups, and assigning the permissions and access.</w:t>
      </w:r>
    </w:p>
    <w:p w14:paraId="72CEA1D9" w14:textId="35FFB22F" w:rsidR="003A7E21" w:rsidRPr="00E416F2" w:rsidRDefault="003A7E21" w:rsidP="00EE65A8">
      <w:pPr>
        <w:numPr>
          <w:ilvl w:val="0"/>
          <w:numId w:val="6"/>
        </w:numPr>
        <w:tabs>
          <w:tab w:val="left" w:pos="2430"/>
        </w:tabs>
        <w:spacing w:after="0"/>
        <w:jc w:val="both"/>
        <w:rPr>
          <w:rFonts w:ascii="Comic Sans MS" w:hAnsi="Comic Sans MS" w:cs="Tahoma"/>
          <w:color w:val="262626" w:themeColor="text1" w:themeTint="D9"/>
        </w:rPr>
      </w:pPr>
      <w:r w:rsidRPr="00E416F2">
        <w:rPr>
          <w:rFonts w:ascii="Comic Sans MS" w:hAnsi="Comic Sans MS" w:cs="Tahoma"/>
          <w:color w:val="262626" w:themeColor="text1" w:themeTint="D9"/>
        </w:rPr>
        <w:t>Installation, configuration and hardening of Linux servers.</w:t>
      </w:r>
    </w:p>
    <w:p w14:paraId="0809B820" w14:textId="77777777" w:rsidR="002B4305" w:rsidRPr="00E416F2" w:rsidRDefault="0063093E" w:rsidP="00D05613">
      <w:pPr>
        <w:pStyle w:val="ulli"/>
        <w:numPr>
          <w:ilvl w:val="0"/>
          <w:numId w:val="6"/>
        </w:numPr>
        <w:spacing w:line="400" w:lineRule="atLeast"/>
        <w:rPr>
          <w:rFonts w:ascii="Comic Sans MS" w:eastAsia="Palatino Linotype" w:hAnsi="Comic Sans MS" w:cs="Palatino Linotype"/>
          <w:sz w:val="22"/>
          <w:szCs w:val="22"/>
        </w:rPr>
      </w:pPr>
      <w:r w:rsidRPr="00E416F2">
        <w:rPr>
          <w:rStyle w:val="span"/>
          <w:rFonts w:ascii="Comic Sans MS" w:eastAsia="Palatino Linotype" w:hAnsi="Comic Sans MS" w:cs="Palatino Linotype"/>
          <w:sz w:val="22"/>
          <w:szCs w:val="22"/>
        </w:rPr>
        <w:t>Writing bash shell scripts to automat</w:t>
      </w:r>
      <w:r w:rsidR="00825ABF" w:rsidRPr="00E416F2">
        <w:rPr>
          <w:rStyle w:val="span"/>
          <w:rFonts w:ascii="Comic Sans MS" w:eastAsia="Palatino Linotype" w:hAnsi="Comic Sans MS" w:cs="Palatino Linotype"/>
          <w:sz w:val="22"/>
          <w:szCs w:val="22"/>
        </w:rPr>
        <w:t>e</w:t>
      </w:r>
      <w:r w:rsidRPr="00E416F2">
        <w:rPr>
          <w:rStyle w:val="span"/>
          <w:rFonts w:ascii="Comic Sans MS" w:eastAsia="Palatino Linotype" w:hAnsi="Comic Sans MS" w:cs="Palatino Linotype"/>
          <w:sz w:val="22"/>
          <w:szCs w:val="22"/>
        </w:rPr>
        <w:t xml:space="preserve"> servers</w:t>
      </w:r>
      <w:r w:rsidR="00443E99" w:rsidRPr="00E416F2">
        <w:rPr>
          <w:rFonts w:ascii="Comic Sans MS" w:hAnsi="Comic Sans MS" w:cs="Tahoma"/>
          <w:color w:val="002060"/>
          <w:sz w:val="22"/>
          <w:szCs w:val="22"/>
        </w:rPr>
        <w:t xml:space="preserve">     </w:t>
      </w:r>
    </w:p>
    <w:p w14:paraId="4D5D9684" w14:textId="77777777" w:rsidR="002B4305" w:rsidRPr="00E416F2" w:rsidRDefault="002B4305" w:rsidP="002B4305">
      <w:pPr>
        <w:pStyle w:val="ulli"/>
        <w:spacing w:line="400" w:lineRule="atLeast"/>
        <w:rPr>
          <w:rFonts w:ascii="Comic Sans MS" w:hAnsi="Comic Sans MS" w:cs="Tahoma"/>
          <w:color w:val="002060"/>
          <w:sz w:val="22"/>
          <w:szCs w:val="22"/>
        </w:rPr>
      </w:pPr>
    </w:p>
    <w:p w14:paraId="1A641202" w14:textId="168AC54C" w:rsidR="002B4305" w:rsidRPr="00E416F2" w:rsidRDefault="002B4305" w:rsidP="002B4305">
      <w:pPr>
        <w:pStyle w:val="ListParagraph"/>
        <w:numPr>
          <w:ilvl w:val="0"/>
          <w:numId w:val="11"/>
        </w:numPr>
        <w:tabs>
          <w:tab w:val="left" w:pos="2430"/>
        </w:tabs>
        <w:spacing w:after="0" w:line="240" w:lineRule="auto"/>
        <w:rPr>
          <w:rFonts w:ascii="Comic Sans MS" w:hAnsi="Comic Sans MS" w:cs="Tahoma"/>
          <w:b/>
          <w:bCs/>
        </w:rPr>
      </w:pPr>
      <w:r w:rsidRPr="00E416F2">
        <w:rPr>
          <w:rFonts w:ascii="Comic Sans MS" w:hAnsi="Comic Sans MS" w:cs="Tahoma"/>
          <w:b/>
          <w:bCs/>
        </w:rPr>
        <w:t xml:space="preserve">ENOCH INFORMATIQUE   </w:t>
      </w:r>
      <w:proofErr w:type="spellStart"/>
      <w:r w:rsidRPr="00E416F2">
        <w:rPr>
          <w:rFonts w:ascii="Comic Sans MS" w:hAnsi="Comic Sans MS" w:cs="Tahoma"/>
          <w:b/>
          <w:bCs/>
        </w:rPr>
        <w:t>Lome</w:t>
      </w:r>
      <w:proofErr w:type="spellEnd"/>
      <w:r w:rsidR="005A4A07" w:rsidRPr="00E416F2">
        <w:rPr>
          <w:rFonts w:ascii="Comic Sans MS" w:hAnsi="Comic Sans MS" w:cs="Tahoma"/>
          <w:b/>
          <w:bCs/>
        </w:rPr>
        <w:t xml:space="preserve"> </w:t>
      </w:r>
      <w:r w:rsidRPr="00E416F2">
        <w:rPr>
          <w:rFonts w:ascii="Comic Sans MS" w:hAnsi="Comic Sans MS" w:cs="Tahoma"/>
          <w:b/>
          <w:bCs/>
        </w:rPr>
        <w:t xml:space="preserve">-Togo                                                    </w:t>
      </w:r>
    </w:p>
    <w:p w14:paraId="0C139838" w14:textId="1241DC04" w:rsidR="002B4305" w:rsidRPr="00E416F2" w:rsidRDefault="002B4305" w:rsidP="002B4305">
      <w:pPr>
        <w:pStyle w:val="ListParagraph"/>
        <w:tabs>
          <w:tab w:val="left" w:pos="2430"/>
        </w:tabs>
        <w:spacing w:after="0" w:line="240" w:lineRule="auto"/>
        <w:ind w:left="360"/>
        <w:rPr>
          <w:rFonts w:ascii="Comic Sans MS" w:hAnsi="Comic Sans MS" w:cs="Tahoma"/>
          <w:color w:val="262626" w:themeColor="text1" w:themeTint="D9"/>
        </w:rPr>
      </w:pPr>
      <w:r w:rsidRPr="00E416F2">
        <w:rPr>
          <w:rFonts w:ascii="Comic Sans MS" w:hAnsi="Comic Sans MS" w:cs="Tahoma"/>
          <w:color w:val="002060"/>
        </w:rPr>
        <w:t xml:space="preserve">     I.T. Operations Administrator                                                 </w:t>
      </w:r>
      <w:r w:rsidR="00AF18E8" w:rsidRPr="00E416F2">
        <w:rPr>
          <w:rFonts w:ascii="Comic Sans MS" w:hAnsi="Comic Sans MS" w:cs="Tahoma"/>
          <w:color w:val="002060"/>
        </w:rPr>
        <w:t xml:space="preserve">            </w:t>
      </w:r>
      <w:r w:rsidRPr="00E416F2">
        <w:rPr>
          <w:rFonts w:ascii="Comic Sans MS" w:hAnsi="Comic Sans MS" w:cs="Tahoma"/>
          <w:color w:val="002060"/>
        </w:rPr>
        <w:t xml:space="preserve"> </w:t>
      </w:r>
      <w:r w:rsidR="00E416F2" w:rsidRPr="00E416F2">
        <w:rPr>
          <w:rFonts w:ascii="Comic Sans MS" w:hAnsi="Comic Sans MS" w:cs="Tahoma"/>
          <w:color w:val="262626" w:themeColor="text1" w:themeTint="D9"/>
        </w:rPr>
        <w:t>Jan</w:t>
      </w:r>
      <w:r w:rsidRPr="00E416F2">
        <w:rPr>
          <w:rFonts w:ascii="Comic Sans MS" w:hAnsi="Comic Sans MS" w:cs="Tahoma"/>
          <w:color w:val="262626" w:themeColor="text1" w:themeTint="D9"/>
        </w:rPr>
        <w:t>. 201</w:t>
      </w:r>
      <w:r w:rsidR="00B62766" w:rsidRPr="00E416F2">
        <w:rPr>
          <w:rFonts w:ascii="Comic Sans MS" w:hAnsi="Comic Sans MS" w:cs="Tahoma"/>
          <w:color w:val="262626" w:themeColor="text1" w:themeTint="D9"/>
        </w:rPr>
        <w:t>3</w:t>
      </w:r>
      <w:r w:rsidRPr="00E416F2">
        <w:rPr>
          <w:rFonts w:ascii="Comic Sans MS" w:hAnsi="Comic Sans MS" w:cs="Tahoma"/>
          <w:color w:val="262626" w:themeColor="text1" w:themeTint="D9"/>
        </w:rPr>
        <w:t xml:space="preserve"> – Dec. 201</w:t>
      </w:r>
      <w:r w:rsidR="00B62766" w:rsidRPr="00E416F2">
        <w:rPr>
          <w:rFonts w:ascii="Comic Sans MS" w:hAnsi="Comic Sans MS" w:cs="Tahoma"/>
          <w:color w:val="262626" w:themeColor="text1" w:themeTint="D9"/>
        </w:rPr>
        <w:t>5</w:t>
      </w:r>
      <w:r w:rsidRPr="00E416F2">
        <w:rPr>
          <w:rFonts w:ascii="Comic Sans MS" w:hAnsi="Comic Sans MS" w:cs="Tahoma"/>
          <w:color w:val="262626" w:themeColor="text1" w:themeTint="D9"/>
        </w:rPr>
        <w:t>.</w:t>
      </w:r>
    </w:p>
    <w:p w14:paraId="76EAEB94" w14:textId="77777777" w:rsidR="002B4305" w:rsidRPr="00E416F2" w:rsidRDefault="002B4305" w:rsidP="002B4305">
      <w:pPr>
        <w:pStyle w:val="ListParagraph"/>
        <w:tabs>
          <w:tab w:val="left" w:pos="2430"/>
        </w:tabs>
        <w:spacing w:after="0" w:line="240" w:lineRule="auto"/>
        <w:ind w:left="360"/>
        <w:rPr>
          <w:rFonts w:ascii="Comic Sans MS" w:hAnsi="Comic Sans MS" w:cs="Tahoma"/>
          <w:color w:val="262626" w:themeColor="text1" w:themeTint="D9"/>
        </w:rPr>
      </w:pPr>
    </w:p>
    <w:p w14:paraId="1AC09E6C" w14:textId="293AEDB5" w:rsidR="002B4305" w:rsidRPr="00E416F2" w:rsidRDefault="002B4305" w:rsidP="005A4A07">
      <w:pPr>
        <w:numPr>
          <w:ilvl w:val="0"/>
          <w:numId w:val="6"/>
        </w:numPr>
        <w:tabs>
          <w:tab w:val="left" w:pos="2430"/>
        </w:tabs>
        <w:spacing w:after="0"/>
        <w:jc w:val="both"/>
        <w:rPr>
          <w:rFonts w:ascii="Comic Sans MS" w:hAnsi="Comic Sans MS" w:cs="Tahoma"/>
          <w:color w:val="262626" w:themeColor="text1" w:themeTint="D9"/>
        </w:rPr>
      </w:pPr>
      <w:r w:rsidRPr="00E416F2">
        <w:rPr>
          <w:rFonts w:ascii="Comic Sans MS" w:hAnsi="Comic Sans MS" w:cs="Tahoma"/>
          <w:color w:val="262626" w:themeColor="text1" w:themeTint="D9"/>
        </w:rPr>
        <w:t>Provided end-users system support, resolved access and connectivity issues.</w:t>
      </w:r>
    </w:p>
    <w:p w14:paraId="54BDFDC3" w14:textId="17BD06D9" w:rsidR="00553923" w:rsidRPr="00E416F2" w:rsidRDefault="00553923" w:rsidP="005A4A07">
      <w:pPr>
        <w:numPr>
          <w:ilvl w:val="0"/>
          <w:numId w:val="6"/>
        </w:numPr>
        <w:tabs>
          <w:tab w:val="left" w:pos="2430"/>
        </w:tabs>
        <w:spacing w:after="0"/>
        <w:jc w:val="both"/>
        <w:rPr>
          <w:rFonts w:ascii="Comic Sans MS" w:hAnsi="Comic Sans MS" w:cs="Tahoma"/>
          <w:color w:val="262626" w:themeColor="text1" w:themeTint="D9"/>
        </w:rPr>
      </w:pPr>
      <w:r w:rsidRPr="00E416F2">
        <w:rPr>
          <w:rStyle w:val="span"/>
          <w:rFonts w:ascii="Comic Sans MS" w:eastAsia="Palatino Linotype" w:hAnsi="Comic Sans MS" w:cs="Palatino Linotype"/>
        </w:rPr>
        <w:t>Testing &amp; troubleshooting new applications</w:t>
      </w:r>
    </w:p>
    <w:p w14:paraId="650995C3" w14:textId="77777777" w:rsidR="00553923" w:rsidRPr="00E416F2" w:rsidRDefault="00553923" w:rsidP="00553923">
      <w:pPr>
        <w:pStyle w:val="ulli"/>
        <w:numPr>
          <w:ilvl w:val="0"/>
          <w:numId w:val="6"/>
        </w:numPr>
        <w:spacing w:line="400" w:lineRule="atLeast"/>
        <w:rPr>
          <w:rStyle w:val="span"/>
          <w:rFonts w:ascii="Comic Sans MS" w:eastAsia="Palatino Linotype" w:hAnsi="Comic Sans MS" w:cs="Palatino Linotype"/>
        </w:rPr>
      </w:pPr>
      <w:r w:rsidRPr="00E416F2">
        <w:rPr>
          <w:rStyle w:val="span"/>
          <w:rFonts w:ascii="Comic Sans MS" w:eastAsia="Palatino Linotype" w:hAnsi="Comic Sans MS" w:cs="Palatino Linotype"/>
        </w:rPr>
        <w:t>Hardware assembly and quality control.</w:t>
      </w:r>
    </w:p>
    <w:p w14:paraId="101A7190" w14:textId="1F32A594" w:rsidR="00553923" w:rsidRPr="00E416F2" w:rsidRDefault="00E416F2" w:rsidP="00E416F2">
      <w:pPr>
        <w:pStyle w:val="ulli"/>
        <w:numPr>
          <w:ilvl w:val="0"/>
          <w:numId w:val="6"/>
        </w:numPr>
        <w:spacing w:line="400" w:lineRule="atLeast"/>
        <w:rPr>
          <w:rStyle w:val="span"/>
          <w:rFonts w:ascii="Comic Sans MS" w:eastAsia="Palatino Linotype" w:hAnsi="Comic Sans MS" w:cs="Palatino Linotype"/>
        </w:rPr>
      </w:pPr>
      <w:r w:rsidRPr="00E416F2">
        <w:rPr>
          <w:rStyle w:val="span"/>
          <w:rFonts w:ascii="Comic Sans MS" w:eastAsia="Palatino Linotype" w:hAnsi="Comic Sans MS" w:cs="Palatino Linotype"/>
        </w:rPr>
        <w:t>Collaborate with IT professional to track company asset inventory database.</w:t>
      </w:r>
    </w:p>
    <w:p w14:paraId="70BE46F5" w14:textId="6C62B139" w:rsidR="00572774" w:rsidRPr="00E416F2" w:rsidRDefault="00572774" w:rsidP="005D231E">
      <w:pPr>
        <w:spacing w:after="0"/>
        <w:jc w:val="both"/>
        <w:rPr>
          <w:rFonts w:ascii="Comic Sans MS" w:hAnsi="Comic Sans MS"/>
        </w:rPr>
      </w:pPr>
    </w:p>
    <w:p w14:paraId="4EB51399" w14:textId="2135C003" w:rsidR="00572774" w:rsidRPr="00E416F2" w:rsidRDefault="00E416F2" w:rsidP="00572774">
      <w:pPr>
        <w:tabs>
          <w:tab w:val="left" w:pos="360"/>
        </w:tabs>
        <w:jc w:val="both"/>
        <w:rPr>
          <w:rFonts w:ascii="Comic Sans MS" w:hAnsi="Comic Sans MS"/>
          <w:b/>
          <w:bCs/>
          <w:color w:val="002060"/>
        </w:rPr>
      </w:pPr>
      <w:r w:rsidRPr="00E416F2">
        <w:rPr>
          <w:rFonts w:ascii="Comic Sans MS" w:hAnsi="Comic Sans MS"/>
          <w:b/>
          <w:bCs/>
          <w:noProof/>
          <w:color w:val="00206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1E4B99" wp14:editId="0D5CC9E0">
                <wp:simplePos x="0" y="0"/>
                <wp:positionH relativeFrom="column">
                  <wp:posOffset>7620</wp:posOffset>
                </wp:positionH>
                <wp:positionV relativeFrom="paragraph">
                  <wp:posOffset>218440</wp:posOffset>
                </wp:positionV>
                <wp:extent cx="6502400" cy="0"/>
                <wp:effectExtent l="0" t="0" r="12700" b="12700"/>
                <wp:wrapNone/>
                <wp:docPr id="53" name="Connecteur droi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24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056DC9" id="Connecteur droit 5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17.2pt" to="512.6pt,1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" strokecolor="#0070c0" strokeweight="1pt">
                <v:stroke joinstyle="miter"/>
              </v:line>
            </w:pict>
          </mc:Fallback>
        </mc:AlternateContent>
      </w:r>
      <w:r w:rsidR="00572774" w:rsidRPr="00E416F2">
        <w:rPr>
          <w:rFonts w:ascii="Comic Sans MS" w:hAnsi="Comic Sans MS"/>
          <w:b/>
          <w:bCs/>
          <w:color w:val="002060"/>
        </w:rPr>
        <w:t>ACADEMIA/CERTIFICATION/LANGUAGES</w:t>
      </w:r>
    </w:p>
    <w:p w14:paraId="13BDB252" w14:textId="000C5FAE" w:rsidR="00572774" w:rsidRPr="00E416F2" w:rsidRDefault="003A7E21" w:rsidP="00572774">
      <w:pPr>
        <w:numPr>
          <w:ilvl w:val="0"/>
          <w:numId w:val="1"/>
        </w:numPr>
        <w:tabs>
          <w:tab w:val="left" w:pos="3466"/>
        </w:tabs>
        <w:spacing w:after="0"/>
        <w:jc w:val="both"/>
        <w:rPr>
          <w:rFonts w:ascii="Comic Sans MS" w:hAnsi="Comic Sans MS"/>
          <w:color w:val="000000" w:themeColor="text1"/>
        </w:rPr>
      </w:pPr>
      <w:r w:rsidRPr="00E416F2">
        <w:rPr>
          <w:rFonts w:ascii="Comic Sans MS" w:hAnsi="Comic Sans MS"/>
          <w:color w:val="000000" w:themeColor="text1"/>
        </w:rPr>
        <w:t xml:space="preserve">Sociology at University of </w:t>
      </w:r>
      <w:r w:rsidR="005A7B4C" w:rsidRPr="00E416F2">
        <w:rPr>
          <w:rFonts w:ascii="Comic Sans MS" w:hAnsi="Comic Sans MS"/>
          <w:color w:val="000000" w:themeColor="text1"/>
        </w:rPr>
        <w:t>Lomé</w:t>
      </w:r>
      <w:r w:rsidRPr="00E416F2">
        <w:rPr>
          <w:rFonts w:ascii="Comic Sans MS" w:hAnsi="Comic Sans MS"/>
          <w:color w:val="000000" w:themeColor="text1"/>
        </w:rPr>
        <w:t xml:space="preserve">, Togo </w:t>
      </w:r>
      <w:r w:rsidR="00572774" w:rsidRPr="00E416F2">
        <w:rPr>
          <w:rFonts w:ascii="Comic Sans MS" w:hAnsi="Comic Sans MS"/>
          <w:color w:val="000000" w:themeColor="text1"/>
        </w:rPr>
        <w:t xml:space="preserve">                                                                                 </w:t>
      </w:r>
    </w:p>
    <w:p w14:paraId="6F6EB02E" w14:textId="09CA21ED" w:rsidR="00572774" w:rsidRPr="00E416F2" w:rsidRDefault="00F975FC" w:rsidP="00572774">
      <w:pPr>
        <w:numPr>
          <w:ilvl w:val="0"/>
          <w:numId w:val="1"/>
        </w:numPr>
        <w:tabs>
          <w:tab w:val="left" w:pos="3466"/>
        </w:tabs>
        <w:spacing w:after="0"/>
        <w:jc w:val="both"/>
        <w:rPr>
          <w:rFonts w:ascii="Comic Sans MS" w:hAnsi="Comic Sans MS"/>
        </w:rPr>
      </w:pPr>
      <w:r w:rsidRPr="00E416F2">
        <w:rPr>
          <w:rFonts w:ascii="Comic Sans MS" w:hAnsi="Comic Sans MS"/>
          <w:color w:val="000000" w:themeColor="text1"/>
        </w:rPr>
        <w:t>Red Hat Certified System Administrator (RHCSA), in progress.</w:t>
      </w:r>
    </w:p>
    <w:p w14:paraId="0B8BC7EF" w14:textId="1CEC27FF" w:rsidR="00572774" w:rsidRPr="00E416F2" w:rsidRDefault="00572774" w:rsidP="00777174">
      <w:pPr>
        <w:numPr>
          <w:ilvl w:val="0"/>
          <w:numId w:val="1"/>
        </w:numPr>
        <w:tabs>
          <w:tab w:val="left" w:pos="3466"/>
        </w:tabs>
        <w:spacing w:after="0"/>
        <w:jc w:val="both"/>
        <w:rPr>
          <w:rFonts w:ascii="Comic Sans MS" w:hAnsi="Comic Sans MS"/>
        </w:rPr>
      </w:pPr>
      <w:r w:rsidRPr="00E416F2">
        <w:rPr>
          <w:rFonts w:ascii="Comic Sans MS" w:hAnsi="Comic Sans MS"/>
        </w:rPr>
        <w:t>English</w:t>
      </w:r>
      <w:r w:rsidR="00AA42EB" w:rsidRPr="00E416F2">
        <w:rPr>
          <w:rFonts w:ascii="Comic Sans MS" w:hAnsi="Comic Sans MS"/>
        </w:rPr>
        <w:t>,</w:t>
      </w:r>
      <w:r w:rsidRPr="00E416F2">
        <w:rPr>
          <w:rFonts w:ascii="Comic Sans MS" w:hAnsi="Comic Sans MS"/>
        </w:rPr>
        <w:t xml:space="preserve"> French</w:t>
      </w:r>
      <w:r w:rsidR="00AA42EB" w:rsidRPr="00E416F2">
        <w:rPr>
          <w:rFonts w:ascii="Comic Sans MS" w:hAnsi="Comic Sans MS"/>
        </w:rPr>
        <w:t>,</w:t>
      </w:r>
      <w:r w:rsidRPr="00E416F2">
        <w:rPr>
          <w:rFonts w:ascii="Comic Sans MS" w:hAnsi="Comic Sans MS"/>
        </w:rPr>
        <w:t xml:space="preserve"> </w:t>
      </w:r>
      <w:r w:rsidR="00AA42EB" w:rsidRPr="00E416F2">
        <w:rPr>
          <w:rFonts w:ascii="Comic Sans MS" w:hAnsi="Comic Sans MS"/>
        </w:rPr>
        <w:t>Arabic</w:t>
      </w:r>
      <w:r w:rsidR="00777174" w:rsidRPr="00E416F2">
        <w:rPr>
          <w:rFonts w:ascii="Comic Sans MS" w:hAnsi="Comic Sans MS"/>
        </w:rPr>
        <w:t xml:space="preserve"> and</w:t>
      </w:r>
      <w:r w:rsidR="00AA42EB" w:rsidRPr="00E416F2">
        <w:rPr>
          <w:rFonts w:ascii="Comic Sans MS" w:hAnsi="Comic Sans MS"/>
        </w:rPr>
        <w:t xml:space="preserve"> </w:t>
      </w:r>
      <w:r w:rsidRPr="00E416F2"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4A7762" wp14:editId="0CD2DBE6">
                <wp:simplePos x="0" y="0"/>
                <wp:positionH relativeFrom="column">
                  <wp:posOffset>6121400</wp:posOffset>
                </wp:positionH>
                <wp:positionV relativeFrom="paragraph">
                  <wp:posOffset>1133475</wp:posOffset>
                </wp:positionV>
                <wp:extent cx="322384" cy="2203938"/>
                <wp:effectExtent l="19050" t="19050" r="20955" b="2540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384" cy="220393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18DDB4" id="Rounded Rectangle 10" o:spid="_x0000_s1026" style="position:absolute;margin-left:482pt;margin-top:89.25pt;width:25.4pt;height:173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" fillcolor="white [3212]" strokecolor="white [3212]" strokeweight="1pt">
                <v:stroke joinstyle="miter"/>
              </v:roundrect>
            </w:pict>
          </mc:Fallback>
        </mc:AlternateContent>
      </w:r>
      <w:r w:rsidR="005A7B4C" w:rsidRPr="00E416F2">
        <w:rPr>
          <w:rFonts w:ascii="Comic Sans MS" w:hAnsi="Comic Sans MS"/>
        </w:rPr>
        <w:t>German</w:t>
      </w:r>
      <w:r w:rsidR="00794B3D" w:rsidRPr="00E416F2">
        <w:rPr>
          <w:rFonts w:ascii="Comic Sans MS" w:hAnsi="Comic Sans MS"/>
        </w:rPr>
        <w:t>.</w:t>
      </w:r>
    </w:p>
    <w:p w14:paraId="38283B6D" w14:textId="77777777" w:rsidR="00211EDA" w:rsidRPr="00AF18E8" w:rsidRDefault="00211EDA"/>
    <w:sectPr w:rsidR="00211EDA" w:rsidRPr="00AF18E8" w:rsidSect="009A0647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1" type="#_x0000_t75" style="width:8pt;height:8pt" o:bullet="t">
        <v:imagedata r:id="rId1" o:title="mso59A8"/>
      </v:shape>
    </w:pict>
  </w:numPicBullet>
  <w:abstractNum w:abstractNumId="0" w15:restartNumberingAfterBreak="0">
    <w:nsid w:val="00000001"/>
    <w:multiLevelType w:val="hybridMultilevel"/>
    <w:tmpl w:val="00000001"/>
    <w:lvl w:ilvl="0" w:tplc="0E8088C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B6E99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4A690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C38070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6D288D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61E56D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C9C87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84AC34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B98B19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693A560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6A0DE7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978654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8AED4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A1266C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FEACDC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BA432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3CA06E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44AB58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13E0C20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0F24B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F027AD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DA84C6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ABE48F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9F4D0B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5D8F7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D8C132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AEC53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6"/>
    <w:multiLevelType w:val="hybridMultilevel"/>
    <w:tmpl w:val="00000006"/>
    <w:lvl w:ilvl="0" w:tplc="7E723A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5B84F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6727D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6CA1DB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78093B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1C200E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EF66C1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86CE6C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16AD4C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E5E6570"/>
    <w:multiLevelType w:val="hybridMultilevel"/>
    <w:tmpl w:val="3DD8D2BE"/>
    <w:lvl w:ilvl="0" w:tplc="2B3E503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7C617F"/>
    <w:multiLevelType w:val="hybridMultilevel"/>
    <w:tmpl w:val="83385BCE"/>
    <w:lvl w:ilvl="0" w:tplc="2B3E5036">
      <w:start w:val="1"/>
      <w:numFmt w:val="bullet"/>
      <w:lvlText w:val=""/>
      <w:lvlPicBulletId w:val="0"/>
      <w:lvlJc w:val="left"/>
      <w:pPr>
        <w:ind w:left="108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330F49"/>
    <w:multiLevelType w:val="hybridMultilevel"/>
    <w:tmpl w:val="302A00A4"/>
    <w:lvl w:ilvl="0" w:tplc="04090007">
      <w:start w:val="1"/>
      <w:numFmt w:val="bullet"/>
      <w:lvlText w:val=""/>
      <w:lvlPicBulletId w:val="0"/>
      <w:lvlJc w:val="left"/>
      <w:pPr>
        <w:ind w:left="3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7" w15:restartNumberingAfterBreak="0">
    <w:nsid w:val="2EA651AA"/>
    <w:multiLevelType w:val="hybridMultilevel"/>
    <w:tmpl w:val="4F62EB42"/>
    <w:lvl w:ilvl="0" w:tplc="0E8088C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E1C001A"/>
    <w:multiLevelType w:val="hybridMultilevel"/>
    <w:tmpl w:val="36CCB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EB3CD1"/>
    <w:multiLevelType w:val="hybridMultilevel"/>
    <w:tmpl w:val="BF1060CE"/>
    <w:lvl w:ilvl="0" w:tplc="2B3E5036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97968C6"/>
    <w:multiLevelType w:val="hybridMultilevel"/>
    <w:tmpl w:val="84448D5A"/>
    <w:lvl w:ilvl="0" w:tplc="0E8088C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CF61AA8"/>
    <w:multiLevelType w:val="hybridMultilevel"/>
    <w:tmpl w:val="A81836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31A17B3"/>
    <w:multiLevelType w:val="hybridMultilevel"/>
    <w:tmpl w:val="B9BA96CA"/>
    <w:lvl w:ilvl="0" w:tplc="2B3E5036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6E532F5"/>
    <w:multiLevelType w:val="hybridMultilevel"/>
    <w:tmpl w:val="24042606"/>
    <w:lvl w:ilvl="0" w:tplc="2B3E5036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000000" w:themeColor="text1"/>
      </w:rPr>
    </w:lvl>
    <w:lvl w:ilvl="1" w:tplc="A4ACE010">
      <w:numFmt w:val="bullet"/>
      <w:lvlText w:val="•"/>
      <w:lvlJc w:val="left"/>
      <w:pPr>
        <w:ind w:left="2250" w:hanging="810"/>
      </w:pPr>
      <w:rPr>
        <w:rFonts w:ascii="Comic Sans MS" w:eastAsia="Calibri" w:hAnsi="Comic Sans MS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2DA537F"/>
    <w:multiLevelType w:val="hybridMultilevel"/>
    <w:tmpl w:val="CA0A830C"/>
    <w:lvl w:ilvl="0" w:tplc="0E8088C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5C96664"/>
    <w:multiLevelType w:val="hybridMultilevel"/>
    <w:tmpl w:val="9B2441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0"/>
  </w:num>
  <w:num w:numId="4">
    <w:abstractNumId w:val="1"/>
  </w:num>
  <w:num w:numId="5">
    <w:abstractNumId w:val="14"/>
  </w:num>
  <w:num w:numId="6">
    <w:abstractNumId w:val="10"/>
  </w:num>
  <w:num w:numId="7">
    <w:abstractNumId w:val="7"/>
  </w:num>
  <w:num w:numId="8">
    <w:abstractNumId w:val="5"/>
  </w:num>
  <w:num w:numId="9">
    <w:abstractNumId w:val="9"/>
  </w:num>
  <w:num w:numId="10">
    <w:abstractNumId w:val="12"/>
  </w:num>
  <w:num w:numId="11">
    <w:abstractNumId w:val="4"/>
  </w:num>
  <w:num w:numId="12">
    <w:abstractNumId w:val="2"/>
  </w:num>
  <w:num w:numId="13">
    <w:abstractNumId w:val="11"/>
  </w:num>
  <w:num w:numId="14">
    <w:abstractNumId w:val="15"/>
  </w:num>
  <w:num w:numId="15">
    <w:abstractNumId w:val="8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774"/>
    <w:rsid w:val="0009500B"/>
    <w:rsid w:val="00107F3E"/>
    <w:rsid w:val="00122DAE"/>
    <w:rsid w:val="00211EDA"/>
    <w:rsid w:val="00236345"/>
    <w:rsid w:val="002B3CF6"/>
    <w:rsid w:val="002B4305"/>
    <w:rsid w:val="002C2A37"/>
    <w:rsid w:val="00354A07"/>
    <w:rsid w:val="003A7E21"/>
    <w:rsid w:val="00443E99"/>
    <w:rsid w:val="0048745F"/>
    <w:rsid w:val="004A24F5"/>
    <w:rsid w:val="00517BBB"/>
    <w:rsid w:val="00553923"/>
    <w:rsid w:val="00572774"/>
    <w:rsid w:val="005A4A07"/>
    <w:rsid w:val="005A7B4C"/>
    <w:rsid w:val="005D231E"/>
    <w:rsid w:val="006300F3"/>
    <w:rsid w:val="0063093E"/>
    <w:rsid w:val="00641CC7"/>
    <w:rsid w:val="00666BFE"/>
    <w:rsid w:val="0071025D"/>
    <w:rsid w:val="0071029E"/>
    <w:rsid w:val="00767D29"/>
    <w:rsid w:val="00777174"/>
    <w:rsid w:val="00794B3D"/>
    <w:rsid w:val="00825ABF"/>
    <w:rsid w:val="00851B3C"/>
    <w:rsid w:val="00862F8B"/>
    <w:rsid w:val="0089035E"/>
    <w:rsid w:val="00921200"/>
    <w:rsid w:val="009409EB"/>
    <w:rsid w:val="00973C97"/>
    <w:rsid w:val="009D70B6"/>
    <w:rsid w:val="00AA42EB"/>
    <w:rsid w:val="00AD0736"/>
    <w:rsid w:val="00AE4265"/>
    <w:rsid w:val="00AF18E8"/>
    <w:rsid w:val="00B62766"/>
    <w:rsid w:val="00BB0BEF"/>
    <w:rsid w:val="00BD3E1A"/>
    <w:rsid w:val="00C01D40"/>
    <w:rsid w:val="00D05613"/>
    <w:rsid w:val="00E416F2"/>
    <w:rsid w:val="00EB2DC0"/>
    <w:rsid w:val="00EE65A8"/>
    <w:rsid w:val="00F12260"/>
    <w:rsid w:val="00F848E0"/>
    <w:rsid w:val="00F9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13638"/>
  <w15:chartTrackingRefBased/>
  <w15:docId w15:val="{2B6DE858-B9B1-EE49-926F-8C50B66F3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77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7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2774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572774"/>
    <w:rPr>
      <w:sz w:val="22"/>
      <w:szCs w:val="22"/>
    </w:rPr>
  </w:style>
  <w:style w:type="character" w:customStyle="1" w:styleId="span">
    <w:name w:val="span"/>
    <w:basedOn w:val="DefaultParagraphFont"/>
    <w:rsid w:val="00122DAE"/>
    <w:rPr>
      <w:sz w:val="24"/>
      <w:szCs w:val="24"/>
      <w:bdr w:val="none" w:sz="0" w:space="0" w:color="auto"/>
      <w:vertAlign w:val="baseline"/>
    </w:rPr>
  </w:style>
  <w:style w:type="paragraph" w:customStyle="1" w:styleId="ulli">
    <w:name w:val="ul_li"/>
    <w:basedOn w:val="Normal"/>
    <w:rsid w:val="00122DAE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Adedara Falade</dc:creator>
  <cp:keywords/>
  <dc:description/>
  <cp:lastModifiedBy>Dara .</cp:lastModifiedBy>
  <cp:revision>17</cp:revision>
  <cp:lastPrinted>2020-09-08T22:39:00Z</cp:lastPrinted>
  <dcterms:created xsi:type="dcterms:W3CDTF">2020-08-24T23:25:00Z</dcterms:created>
  <dcterms:modified xsi:type="dcterms:W3CDTF">2020-09-11T22:40:00Z</dcterms:modified>
</cp:coreProperties>
</file>